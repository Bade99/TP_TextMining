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DFA34F" w14:textId="77777777" w:rsidR="00B83CFF" w:rsidRDefault="00B83CFF">
      <w:pPr>
        <w:spacing w:after="0" w:line="240" w:lineRule="auto"/>
        <w:rPr>
          <w:rFonts w:ascii="Times New Roman" w:eastAsia="Times New Roman" w:hAnsi="Times New Roman"/>
          <w:b/>
          <w:sz w:val="24"/>
          <w:szCs w:val="24"/>
          <w:lang w:eastAsia="es-ES"/>
        </w:rPr>
      </w:pPr>
    </w:p>
    <w:p w14:paraId="4088C320" w14:textId="232CC57B" w:rsidR="00B83CFF" w:rsidRDefault="00BD7D2C">
      <w:pPr>
        <w:spacing w:after="0" w:line="240" w:lineRule="auto"/>
        <w:rPr>
          <w:rFonts w:ascii="Times New Roman" w:eastAsia="Times New Roman" w:hAnsi="Times New Roman"/>
          <w:b/>
          <w:sz w:val="24"/>
          <w:szCs w:val="24"/>
          <w:lang w:eastAsia="es-ES"/>
        </w:rPr>
      </w:pPr>
      <w:r>
        <w:rPr>
          <w:noProof/>
          <w:lang w:val="es-ES" w:eastAsia="es-ES"/>
        </w:rPr>
        <w:drawing>
          <wp:anchor distT="0" distB="0" distL="0" distR="0" simplePos="0" relativeHeight="251657728" behindDoc="0" locked="0" layoutInCell="1" allowOverlap="1" wp14:anchorId="0533A585" wp14:editId="6AD908A0">
            <wp:simplePos x="0" y="0"/>
            <wp:positionH relativeFrom="column">
              <wp:align>center</wp:align>
            </wp:positionH>
            <wp:positionV relativeFrom="paragraph">
              <wp:posOffset>5080</wp:posOffset>
            </wp:positionV>
            <wp:extent cx="2780665" cy="915670"/>
            <wp:effectExtent l="0" t="0" r="0" b="0"/>
            <wp:wrapSquare wrapText="largest"/>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665" cy="9156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9B269A8" w14:textId="77777777" w:rsidR="00B83CFF" w:rsidRDefault="00B83CFF">
      <w:pPr>
        <w:spacing w:after="0" w:line="240" w:lineRule="auto"/>
        <w:rPr>
          <w:rFonts w:ascii="Times New Roman" w:eastAsia="Times New Roman" w:hAnsi="Times New Roman"/>
          <w:b/>
          <w:sz w:val="24"/>
          <w:szCs w:val="24"/>
          <w:lang w:eastAsia="es-ES"/>
        </w:rPr>
      </w:pPr>
    </w:p>
    <w:p w14:paraId="2C8C335D" w14:textId="77777777" w:rsidR="00B83CFF" w:rsidRDefault="00B83CFF">
      <w:pPr>
        <w:spacing w:after="0" w:line="240" w:lineRule="auto"/>
        <w:rPr>
          <w:rFonts w:ascii="Times New Roman" w:eastAsia="Times New Roman" w:hAnsi="Times New Roman"/>
          <w:b/>
          <w:sz w:val="24"/>
          <w:szCs w:val="24"/>
          <w:lang w:eastAsia="es-ES"/>
        </w:rPr>
      </w:pPr>
    </w:p>
    <w:p w14:paraId="199B4EC1" w14:textId="77777777" w:rsidR="00B83CFF" w:rsidRDefault="00B83CFF">
      <w:pPr>
        <w:pStyle w:val="Sinespaciado1"/>
        <w:jc w:val="center"/>
        <w:rPr>
          <w:rFonts w:ascii="Times New Roman" w:eastAsia="Times New Roman" w:hAnsi="Times New Roman" w:cs="Times New Roman"/>
          <w:b/>
          <w:sz w:val="40"/>
          <w:lang w:eastAsia="es-ES"/>
        </w:rPr>
      </w:pPr>
    </w:p>
    <w:p w14:paraId="7628FF07" w14:textId="5B4E91D1" w:rsidR="00B83CFF" w:rsidRDefault="00B83CFF">
      <w:pPr>
        <w:pStyle w:val="Sinespaciado1"/>
        <w:jc w:val="center"/>
        <w:rPr>
          <w:rFonts w:ascii="Times New Roman" w:eastAsia="Times New Roman" w:hAnsi="Times New Roman" w:cs="Times New Roman"/>
          <w:b/>
          <w:sz w:val="40"/>
          <w:lang w:eastAsia="es-ES"/>
        </w:rPr>
      </w:pPr>
    </w:p>
    <w:p w14:paraId="703CF7EF" w14:textId="58880DE2" w:rsidR="00804944" w:rsidRDefault="00804944">
      <w:pPr>
        <w:pStyle w:val="Sinespaciado1"/>
        <w:jc w:val="center"/>
        <w:rPr>
          <w:rFonts w:ascii="Times New Roman" w:eastAsia="Times New Roman" w:hAnsi="Times New Roman" w:cs="Times New Roman"/>
          <w:b/>
          <w:sz w:val="40"/>
          <w:lang w:eastAsia="es-ES"/>
        </w:rPr>
      </w:pPr>
    </w:p>
    <w:p w14:paraId="76897D73" w14:textId="4E30E13D" w:rsidR="00401735" w:rsidRDefault="00401735">
      <w:pPr>
        <w:pStyle w:val="Sinespaciado1"/>
        <w:jc w:val="center"/>
        <w:rPr>
          <w:rFonts w:ascii="Times New Roman" w:eastAsia="Times New Roman" w:hAnsi="Times New Roman" w:cs="Times New Roman"/>
          <w:b/>
          <w:sz w:val="40"/>
          <w:lang w:eastAsia="es-ES"/>
        </w:rPr>
      </w:pPr>
    </w:p>
    <w:p w14:paraId="443DCC62" w14:textId="77777777" w:rsidR="00401735" w:rsidRDefault="00401735">
      <w:pPr>
        <w:pStyle w:val="Sinespaciado1"/>
        <w:jc w:val="center"/>
        <w:rPr>
          <w:rFonts w:ascii="Times New Roman" w:eastAsia="Times New Roman" w:hAnsi="Times New Roman" w:cs="Times New Roman"/>
          <w:b/>
          <w:sz w:val="40"/>
          <w:lang w:eastAsia="es-ES"/>
        </w:rPr>
      </w:pPr>
    </w:p>
    <w:p w14:paraId="1DCCA33C" w14:textId="11D81026" w:rsidR="00B83CFF" w:rsidRDefault="00B83CFF">
      <w:pPr>
        <w:pStyle w:val="Sinespaciado1"/>
        <w:jc w:val="center"/>
        <w:rPr>
          <w:rFonts w:ascii="Times New Roman" w:eastAsia="Times New Roman" w:hAnsi="Times New Roman" w:cs="Times New Roman"/>
          <w:b/>
          <w:sz w:val="40"/>
          <w:lang w:eastAsia="es-ES"/>
        </w:rPr>
      </w:pPr>
      <w:r>
        <w:rPr>
          <w:rFonts w:ascii="Times New Roman" w:eastAsia="Times New Roman" w:hAnsi="Times New Roman" w:cs="Times New Roman"/>
          <w:b/>
          <w:sz w:val="40"/>
          <w:lang w:eastAsia="es-ES"/>
        </w:rPr>
        <w:t>MARKETING EN INTERNET Y NUEVA ECONOMÍA</w:t>
      </w:r>
    </w:p>
    <w:p w14:paraId="28F0332F" w14:textId="77777777" w:rsidR="00D12210" w:rsidRDefault="00D12210">
      <w:pPr>
        <w:pStyle w:val="Sinespaciado1"/>
        <w:jc w:val="center"/>
      </w:pPr>
    </w:p>
    <w:p w14:paraId="678EF199" w14:textId="77777777" w:rsidR="00D12210" w:rsidRDefault="00D12210" w:rsidP="00D12210">
      <w:pPr>
        <w:jc w:val="center"/>
      </w:pPr>
      <w:r>
        <w:t>1er Cuatrimestre 2017</w:t>
      </w:r>
    </w:p>
    <w:p w14:paraId="4E9EF9A8" w14:textId="77777777" w:rsidR="00B83CFF" w:rsidRDefault="00B83CFF">
      <w:pPr>
        <w:pStyle w:val="Sinespaciado1"/>
        <w:jc w:val="center"/>
        <w:rPr>
          <w:rFonts w:ascii="Times New Roman" w:eastAsia="Times New Roman" w:hAnsi="Times New Roman" w:cs="Times New Roman"/>
          <w:b/>
          <w:sz w:val="40"/>
          <w:lang w:eastAsia="es-ES"/>
        </w:rPr>
      </w:pPr>
    </w:p>
    <w:p w14:paraId="43DC7919" w14:textId="77777777" w:rsidR="00B83CFF" w:rsidRDefault="00B83CFF">
      <w:pPr>
        <w:pStyle w:val="Sinespaciado1"/>
        <w:jc w:val="center"/>
        <w:rPr>
          <w:rFonts w:ascii="Times New Roman" w:eastAsia="Times New Roman" w:hAnsi="Times New Roman" w:cs="Times New Roman"/>
          <w:b/>
          <w:sz w:val="40"/>
          <w:lang w:eastAsia="es-ES"/>
        </w:rPr>
      </w:pPr>
    </w:p>
    <w:p w14:paraId="7C1E9077" w14:textId="6C3058FE" w:rsidR="00B83CFF" w:rsidRDefault="00B83CFF">
      <w:pPr>
        <w:jc w:val="center"/>
      </w:pPr>
      <w:r>
        <w:rPr>
          <w:i/>
          <w:sz w:val="36"/>
          <w:szCs w:val="24"/>
        </w:rPr>
        <w:t>TP</w:t>
      </w:r>
      <w:r w:rsidR="00571E47">
        <w:rPr>
          <w:i/>
          <w:sz w:val="36"/>
          <w:szCs w:val="24"/>
        </w:rPr>
        <w:t>5</w:t>
      </w:r>
      <w:r>
        <w:rPr>
          <w:i/>
          <w:sz w:val="36"/>
          <w:szCs w:val="24"/>
        </w:rPr>
        <w:t xml:space="preserve"> –</w:t>
      </w:r>
      <w:r w:rsidR="00C020CA">
        <w:rPr>
          <w:i/>
          <w:sz w:val="36"/>
          <w:szCs w:val="24"/>
        </w:rPr>
        <w:t xml:space="preserve"> </w:t>
      </w:r>
      <w:r w:rsidR="00571E47" w:rsidRPr="00571E47">
        <w:rPr>
          <w:i/>
          <w:sz w:val="36"/>
          <w:szCs w:val="24"/>
        </w:rPr>
        <w:t>La sociedad de costo marginal cero</w:t>
      </w:r>
    </w:p>
    <w:p w14:paraId="3B992402" w14:textId="77777777" w:rsidR="00B83CFF" w:rsidRDefault="00B83CFF">
      <w:pPr>
        <w:jc w:val="center"/>
      </w:pPr>
    </w:p>
    <w:p w14:paraId="7D074773" w14:textId="25BA613E" w:rsidR="00B83CFF" w:rsidRDefault="00B83CFF">
      <w:pPr>
        <w:jc w:val="center"/>
      </w:pPr>
    </w:p>
    <w:p w14:paraId="7A315B97" w14:textId="1C5FFAA5" w:rsidR="00401735" w:rsidRDefault="00401735">
      <w:pPr>
        <w:jc w:val="center"/>
      </w:pPr>
    </w:p>
    <w:p w14:paraId="291F4E1B" w14:textId="03600661" w:rsidR="00401735" w:rsidRDefault="00401735">
      <w:pPr>
        <w:jc w:val="center"/>
      </w:pPr>
    </w:p>
    <w:p w14:paraId="15E178BA" w14:textId="0B7F03EE" w:rsidR="00401735" w:rsidRDefault="00401735">
      <w:pPr>
        <w:jc w:val="center"/>
      </w:pPr>
    </w:p>
    <w:p w14:paraId="1B4D081B" w14:textId="342D674F" w:rsidR="00B83CFF" w:rsidRDefault="00B83CFF">
      <w:pPr>
        <w:rPr>
          <w:sz w:val="28"/>
        </w:rPr>
      </w:pPr>
      <w:r>
        <w:rPr>
          <w:sz w:val="28"/>
        </w:rPr>
        <w:t>Profesor: Prince, Alejandro</w:t>
      </w:r>
    </w:p>
    <w:p w14:paraId="2C9CC2F5" w14:textId="14A90A9E" w:rsidR="00804944" w:rsidRDefault="00CC3F9A">
      <w:r>
        <w:t>Ayudantes: Hernan Borre,</w:t>
      </w:r>
      <w:r w:rsidR="00804944">
        <w:t xml:space="preserve"> Maximiliano Bracho</w:t>
      </w:r>
    </w:p>
    <w:p w14:paraId="7CA38E2A" w14:textId="24043B1B" w:rsidR="00CC3F9A" w:rsidRDefault="00CC3F9A"/>
    <w:p w14:paraId="515C52B3" w14:textId="67BC3F18" w:rsidR="00281C94" w:rsidRDefault="00281C94"/>
    <w:p w14:paraId="678B2004" w14:textId="33771E88" w:rsidR="00804944" w:rsidRDefault="00804944"/>
    <w:p w14:paraId="7BDB1C99" w14:textId="4A32B94F" w:rsidR="00804944" w:rsidRDefault="00804944"/>
    <w:p w14:paraId="16FBF0B5" w14:textId="28953582" w:rsidR="00401735" w:rsidRDefault="00401735"/>
    <w:p w14:paraId="35E14B0D" w14:textId="77777777" w:rsidR="00B83CFF" w:rsidRDefault="00B83CFF">
      <w:pPr>
        <w:pStyle w:val="Sinespaciado1"/>
      </w:pPr>
      <w:r>
        <w:rPr>
          <w:sz w:val="28"/>
        </w:rPr>
        <w:t>Alumno: Rocchio, Claudio</w:t>
      </w:r>
    </w:p>
    <w:p w14:paraId="1F08FD7A" w14:textId="77777777" w:rsidR="00B83CFF" w:rsidRDefault="00B83CFF">
      <w:r w:rsidRPr="00571E47">
        <w:rPr>
          <w:rFonts w:ascii="Liberation Serif" w:hAnsi="Liberation Serif"/>
          <w:sz w:val="28"/>
          <w:szCs w:val="28"/>
          <w:lang w:val="es-ES"/>
        </w:rPr>
        <w:t>Legajo: 118319-9</w:t>
      </w:r>
    </w:p>
    <w:p w14:paraId="314A5531" w14:textId="5C6452DD" w:rsidR="00571E47" w:rsidRDefault="00281C94" w:rsidP="00571E47">
      <w:pPr>
        <w:pStyle w:val="preguntastps"/>
        <w:rPr>
          <w:lang w:eastAsia="es-ES"/>
        </w:rPr>
      </w:pPr>
      <w:r w:rsidRPr="00571E47">
        <w:rPr>
          <w:lang w:eastAsia="es-ES"/>
        </w:rPr>
        <w:br w:type="page"/>
      </w:r>
      <w:r w:rsidR="00571E47" w:rsidRPr="00571E47">
        <w:rPr>
          <w:lang w:eastAsia="es-ES"/>
        </w:rPr>
        <w:lastRenderedPageBreak/>
        <w:t>Puede describir el vínculo entre las leyes de la termodinámica de Newton y la “factura entrópica”.</w:t>
      </w:r>
    </w:p>
    <w:p w14:paraId="5C67541D" w14:textId="44994969" w:rsidR="0048223F" w:rsidRPr="0048223F" w:rsidRDefault="0048223F" w:rsidP="0048223F">
      <w:pPr>
        <w:ind w:left="360" w:firstLine="349"/>
        <w:rPr>
          <w:lang w:val="es-ES_tradnl" w:eastAsia="es-ES"/>
        </w:rPr>
      </w:pPr>
      <w:r w:rsidRPr="0048223F">
        <w:rPr>
          <w:lang w:val="es-ES_tradnl" w:eastAsia="es-ES"/>
        </w:rPr>
        <w:t>La vinculación se da ya que la primera y segunda ley de la termodinámica establecen que la energía existe en el universo es constante y que la entropía siempre está en crecimiento.</w:t>
      </w:r>
      <w:r>
        <w:rPr>
          <w:lang w:val="es-ES_tradnl" w:eastAsia="es-ES"/>
        </w:rPr>
        <w:t xml:space="preserve"> </w:t>
      </w:r>
      <w:r w:rsidR="00981F31">
        <w:rPr>
          <w:lang w:val="es-ES_tradnl" w:eastAsia="es-ES"/>
        </w:rPr>
        <w:t xml:space="preserve">Esto quiere decir </w:t>
      </w:r>
      <w:r w:rsidR="00D12210">
        <w:rPr>
          <w:lang w:val="es-ES_tradnl" w:eastAsia="es-ES"/>
        </w:rPr>
        <w:t>que,</w:t>
      </w:r>
      <w:r w:rsidR="00981F31">
        <w:rPr>
          <w:lang w:val="es-ES_tradnl" w:eastAsia="es-ES"/>
        </w:rPr>
        <w:t xml:space="preserve"> si bien no se puede crear energía, lo que si se hace es transformarla de estados concentrados a estados dispersos, o dicho de otra forma de energía disponible a no disponible o utilizable. </w:t>
      </w:r>
    </w:p>
    <w:p w14:paraId="0FCBC546" w14:textId="01C9A870" w:rsidR="00397709" w:rsidRDefault="006C52DA" w:rsidP="0048223F">
      <w:pPr>
        <w:ind w:left="360" w:firstLine="349"/>
        <w:rPr>
          <w:lang w:eastAsia="es-ES"/>
        </w:rPr>
      </w:pPr>
      <w:r>
        <w:rPr>
          <w:lang w:eastAsia="es-ES"/>
        </w:rPr>
        <w:t>La factura entrópica se refiere a que cada transformación que se hace de una materia prima para obtener un producto</w:t>
      </w:r>
      <w:r w:rsidR="0048223F">
        <w:rPr>
          <w:lang w:eastAsia="es-ES"/>
        </w:rPr>
        <w:t>/servicio</w:t>
      </w:r>
      <w:r>
        <w:rPr>
          <w:lang w:eastAsia="es-ES"/>
        </w:rPr>
        <w:t xml:space="preserve"> y comercializarlo hace que</w:t>
      </w:r>
      <w:r w:rsidR="0048223F">
        <w:rPr>
          <w:lang w:eastAsia="es-ES"/>
        </w:rPr>
        <w:t xml:space="preserve"> se consuma energía, o mejor dicho que</w:t>
      </w:r>
      <w:r>
        <w:rPr>
          <w:lang w:eastAsia="es-ES"/>
        </w:rPr>
        <w:t xml:space="preserve"> la energía pase de estar disponible a dejar de estarlo. </w:t>
      </w:r>
      <w:r w:rsidR="0048223F">
        <w:rPr>
          <w:lang w:eastAsia="es-ES"/>
        </w:rPr>
        <w:t>Esto quiere decir que la actividad económica está siempre sumando costos a esta factura. Uno de estos costos y muy visible en la actualidad es el cambio climático.</w:t>
      </w:r>
    </w:p>
    <w:p w14:paraId="667C368F" w14:textId="02A6B0C0" w:rsidR="00981F31" w:rsidRDefault="00981F31" w:rsidP="00BA2BFB">
      <w:pPr>
        <w:pStyle w:val="preguntastps"/>
      </w:pPr>
      <w:r>
        <w:t>¿Podría caracterizar la Primera y Segunda revolución industrial al decir de Rifkin? Qué inventos son las metáforas de cada infraestructura en cada una de esas etapas.</w:t>
      </w:r>
    </w:p>
    <w:p w14:paraId="4FD76089" w14:textId="77777777" w:rsidR="00D12210" w:rsidRDefault="00D12210" w:rsidP="00D12210">
      <w:pPr>
        <w:pStyle w:val="preguntastps"/>
        <w:numPr>
          <w:ilvl w:val="0"/>
          <w:numId w:val="0"/>
        </w:numPr>
        <w:ind w:left="720"/>
      </w:pPr>
    </w:p>
    <w:p w14:paraId="5A9D12F1" w14:textId="54E8D9A3" w:rsidR="00C208CD" w:rsidRDefault="00E96F27" w:rsidP="00EF78A1">
      <w:pPr>
        <w:ind w:left="360" w:firstLine="349"/>
      </w:pPr>
      <w:r>
        <w:t xml:space="preserve">Para Rifkin las plataformas tecnológicas de la primera y segunda revolución industrial estaban </w:t>
      </w:r>
      <w:r w:rsidR="00C208CD">
        <w:t xml:space="preserve">centralizadas y sometidas a un control jerarquizado. La razón era que los combustibles </w:t>
      </w:r>
      <w:r w:rsidR="00EF78A1">
        <w:t>fósiles</w:t>
      </w:r>
      <w:r w:rsidR="00C208CD">
        <w:t xml:space="preserve"> solo se encontraban en lugares muy concretos y su traslado del subsuelo al consumidor </w:t>
      </w:r>
      <w:r w:rsidR="00EF78A1">
        <w:t>exigía</w:t>
      </w:r>
      <w:r w:rsidR="00C208CD">
        <w:t xml:space="preserve"> una gestión centralizada y de integración vertical.</w:t>
      </w:r>
    </w:p>
    <w:p w14:paraId="4C75B9C1" w14:textId="33EC19E5" w:rsidR="00C208CD" w:rsidRDefault="00EF78A1" w:rsidP="00EF78A1">
      <w:pPr>
        <w:ind w:left="360" w:firstLine="349"/>
      </w:pPr>
      <w:r>
        <w:t>También</w:t>
      </w:r>
      <w:r w:rsidR="00C208CD">
        <w:t xml:space="preserve">, gestionar la creciente agilización de las transacciones comerciales que las nuevas fuentes de energía hacían posible </w:t>
      </w:r>
      <w:r>
        <w:t>exigía</w:t>
      </w:r>
      <w:r w:rsidR="00C208CD">
        <w:t xml:space="preserve"> unas formas de comunicación centralizadas bajo un control jerarquizado.</w:t>
      </w:r>
    </w:p>
    <w:p w14:paraId="0F93A9F4" w14:textId="76136E9C" w:rsidR="00EF78A1" w:rsidRDefault="00EF78A1" w:rsidP="00EF78A1">
      <w:pPr>
        <w:ind w:left="360" w:firstLine="349"/>
      </w:pPr>
      <w:r>
        <w:t>En el siglo 19 la imprenta a vapor y el telégrafo fueron los medios de comunicación que permitieron conectar y gestionar un complejo sistema ferroviario y fabril. En el siglo 20, la telefonía, la radio y la televisión fueron los medios que permitieron conectar y gestionar una época y sociedad de consumo más dispersa y marcada por el petróleo, el automóvil y las comunidades residenciales suburbanas.</w:t>
      </w:r>
    </w:p>
    <w:p w14:paraId="304F9027" w14:textId="1597E949" w:rsidR="00981F31" w:rsidRDefault="00EF78A1" w:rsidP="00EF78A1">
      <w:pPr>
        <w:pStyle w:val="preguntastps"/>
        <w:rPr>
          <w:lang w:eastAsia="es-ES"/>
        </w:rPr>
      </w:pPr>
      <w:r>
        <w:rPr>
          <w:lang w:eastAsia="es-ES"/>
        </w:rPr>
        <w:t>¿</w:t>
      </w:r>
      <w:r w:rsidRPr="00EF78A1">
        <w:rPr>
          <w:lang w:eastAsia="es-ES"/>
        </w:rPr>
        <w:t>Qué dice Rifkin que la “internet de las cosas IOT” le aportará a la 3ra revolución industrial?</w:t>
      </w:r>
    </w:p>
    <w:p w14:paraId="7FDD5E59" w14:textId="77777777" w:rsidR="00D12210" w:rsidRDefault="00D12210" w:rsidP="00D12210">
      <w:pPr>
        <w:pStyle w:val="preguntastps"/>
        <w:numPr>
          <w:ilvl w:val="0"/>
          <w:numId w:val="0"/>
        </w:numPr>
        <w:ind w:left="720"/>
        <w:rPr>
          <w:lang w:eastAsia="es-ES"/>
        </w:rPr>
      </w:pPr>
    </w:p>
    <w:p w14:paraId="7F780CE0" w14:textId="2076CFE1" w:rsidR="00EF78A1" w:rsidRDefault="00EF78A1" w:rsidP="00EF78A1">
      <w:pPr>
        <w:ind w:left="360" w:firstLine="349"/>
        <w:rPr>
          <w:lang w:eastAsia="es-ES"/>
        </w:rPr>
      </w:pPr>
      <w:r>
        <w:rPr>
          <w:lang w:eastAsia="es-ES"/>
        </w:rPr>
        <w:t>La IOT permite que empresas sociales del procomún colaborativo rompan el monopolio de las grandes empresas de integración vertical que actúan en los mercados capitalistas, porque posibilita una producción colaborativa en redes continentales y mundiales de escala horizontal con un costo marginal cercano a cero.</w:t>
      </w:r>
    </w:p>
    <w:p w14:paraId="09119BBF" w14:textId="56AD04C8" w:rsidR="00EF78A1" w:rsidRDefault="00EF78A1" w:rsidP="00EF78A1">
      <w:pPr>
        <w:pStyle w:val="preguntastps"/>
        <w:rPr>
          <w:lang w:eastAsia="es-ES"/>
        </w:rPr>
      </w:pPr>
      <w:r>
        <w:rPr>
          <w:lang w:eastAsia="es-ES"/>
        </w:rPr>
        <w:t>¿</w:t>
      </w:r>
      <w:r w:rsidRPr="00EF78A1">
        <w:rPr>
          <w:lang w:eastAsia="es-ES"/>
        </w:rPr>
        <w:t>Qué entiende Rifkin por una producción abierta, distribuida y colaborativa?</w:t>
      </w:r>
    </w:p>
    <w:p w14:paraId="469D4346" w14:textId="77777777" w:rsidR="00D12210" w:rsidRPr="00EF78A1" w:rsidRDefault="00D12210" w:rsidP="00D12210">
      <w:pPr>
        <w:pStyle w:val="preguntastps"/>
        <w:numPr>
          <w:ilvl w:val="0"/>
          <w:numId w:val="0"/>
        </w:numPr>
        <w:ind w:left="720"/>
        <w:rPr>
          <w:lang w:eastAsia="es-ES"/>
        </w:rPr>
      </w:pPr>
    </w:p>
    <w:p w14:paraId="757249B5" w14:textId="734ABE1C" w:rsidR="0048223F" w:rsidRDefault="003142BD" w:rsidP="00D12210">
      <w:pPr>
        <w:ind w:left="360" w:firstLine="349"/>
        <w:rPr>
          <w:lang w:eastAsia="es-ES"/>
        </w:rPr>
      </w:pPr>
      <w:r>
        <w:rPr>
          <w:lang w:eastAsia="es-ES"/>
        </w:rPr>
        <w:t xml:space="preserve">Es </w:t>
      </w:r>
      <w:r w:rsidR="00B85684">
        <w:rPr>
          <w:lang w:eastAsia="es-ES"/>
        </w:rPr>
        <w:t>una red de producción mundial diseñada para que cualquier persona, en cualquier momento y lugar, tenga la oportunidad de acceder a ella y usar sus datos para crear aplicaciones nuevas con las que administrar su vida diaria y con un coste marginal casi nulo.</w:t>
      </w:r>
    </w:p>
    <w:p w14:paraId="156C3A1A" w14:textId="77777777" w:rsidR="00D12210" w:rsidRDefault="00D12210" w:rsidP="00D12210">
      <w:pPr>
        <w:ind w:left="360" w:firstLine="349"/>
        <w:rPr>
          <w:lang w:eastAsia="es-ES"/>
        </w:rPr>
      </w:pPr>
    </w:p>
    <w:p w14:paraId="3B97106D" w14:textId="593ED4F8" w:rsidR="00A9603E" w:rsidRDefault="00A9603E" w:rsidP="00A9603E">
      <w:pPr>
        <w:pStyle w:val="preguntastps"/>
      </w:pPr>
      <w:r>
        <w:lastRenderedPageBreak/>
        <w:t>¿Qué ejemplos actuales de “procomunes” se le ocurren? Describa. ¿Qué límites le ve Ud. a los procomunes como forma de producción?</w:t>
      </w:r>
    </w:p>
    <w:p w14:paraId="2ED7390E" w14:textId="77777777" w:rsidR="00A9603E" w:rsidRDefault="00A9603E" w:rsidP="00A9603E">
      <w:pPr>
        <w:pStyle w:val="preguntastps"/>
        <w:numPr>
          <w:ilvl w:val="0"/>
          <w:numId w:val="0"/>
        </w:numPr>
        <w:ind w:left="720"/>
        <w:rPr>
          <w:lang w:eastAsia="es-ES"/>
        </w:rPr>
      </w:pPr>
    </w:p>
    <w:p w14:paraId="4985318E" w14:textId="3ECFCF36" w:rsidR="0031667C" w:rsidRDefault="005B2DD8" w:rsidP="0031667C">
      <w:pPr>
        <w:ind w:left="709" w:firstLine="709"/>
        <w:rPr>
          <w:lang w:eastAsia="es-ES"/>
        </w:rPr>
      </w:pPr>
      <w:r>
        <w:rPr>
          <w:lang w:eastAsia="es-ES"/>
        </w:rPr>
        <w:t xml:space="preserve">Se me ocurren los grupos en Facebook para determinados asuntos importantes que afectan a muchas personas y que sirven para que los miembros obtengan valiosa información. </w:t>
      </w:r>
      <w:r w:rsidR="0031667C">
        <w:rPr>
          <w:lang w:eastAsia="es-ES"/>
        </w:rPr>
        <w:t xml:space="preserve">Otro ejemplo es el de las comunidades </w:t>
      </w:r>
      <w:r w:rsidR="00D12210">
        <w:rPr>
          <w:lang w:eastAsia="es-ES"/>
        </w:rPr>
        <w:t>O</w:t>
      </w:r>
      <w:r w:rsidR="0031667C">
        <w:rPr>
          <w:lang w:eastAsia="es-ES"/>
        </w:rPr>
        <w:t xml:space="preserve">pen Source. </w:t>
      </w:r>
    </w:p>
    <w:p w14:paraId="4B50486F" w14:textId="2DA85BD4" w:rsidR="0031667C" w:rsidRDefault="0031667C" w:rsidP="0031667C">
      <w:pPr>
        <w:ind w:left="709" w:firstLine="709"/>
        <w:rPr>
          <w:lang w:eastAsia="es-ES"/>
        </w:rPr>
      </w:pPr>
      <w:r>
        <w:rPr>
          <w:lang w:eastAsia="es-ES"/>
        </w:rPr>
        <w:t xml:space="preserve">El límite que le veo es sobre todo económico, ya que los fondos para poder producir o generar valor tienen que salir en general de sus miembros, y esto es lo más difícil de lograr ya que ahí aparecen las diferencias entre cuanto puede aportar cada uno. Y esto genera luchas de poder. Por lo </w:t>
      </w:r>
      <w:r w:rsidR="005B5420">
        <w:rPr>
          <w:lang w:eastAsia="es-ES"/>
        </w:rPr>
        <w:t>tanto,</w:t>
      </w:r>
      <w:r>
        <w:rPr>
          <w:lang w:eastAsia="es-ES"/>
        </w:rPr>
        <w:t xml:space="preserve"> los proyectos que se intenten hacer deben ser limitados por el poder adquisitivo y la voluntad de colaborar de sus miembros. </w:t>
      </w:r>
    </w:p>
    <w:p w14:paraId="66E74592" w14:textId="296E41DA" w:rsidR="0031667C" w:rsidRDefault="0031667C" w:rsidP="0031667C">
      <w:pPr>
        <w:pStyle w:val="preguntastps"/>
      </w:pPr>
      <w:r>
        <w:t xml:space="preserve">A la sociedad /economía del conocimiento, entendida como la 3ra revolución de Rifkin, ¿cuál de las infraestructuras claves estaría más demorada y por qué? qué estaría </w:t>
      </w:r>
      <w:r w:rsidR="00610606">
        <w:t>faltando?</w:t>
      </w:r>
    </w:p>
    <w:p w14:paraId="03472444" w14:textId="4D8C37B4" w:rsidR="00420B55" w:rsidRDefault="005B5420" w:rsidP="00610606">
      <w:pPr>
        <w:ind w:left="709" w:firstLine="709"/>
      </w:pPr>
      <w:r>
        <w:t>La infraestructura que venía más atrasada es la de la energía ya que los costos de generación de energías renovables eran muy altos, pero esto ya está cambiando. Además, para que estas energías distribuidas, den lugar a unas economías de escala horizontal suficientes para hacer que el coste marginal se reduzca a cero, se deben organizar y compartir entre comunidades y regiones de una manera colaborativa utilizando la internet de las cosas.</w:t>
      </w:r>
    </w:p>
    <w:p w14:paraId="1741D529" w14:textId="29B02370" w:rsidR="00610606" w:rsidRPr="00610606" w:rsidRDefault="00610606" w:rsidP="00610606">
      <w:pPr>
        <w:pStyle w:val="preguntastps"/>
      </w:pPr>
      <w:r>
        <w:t>¿</w:t>
      </w:r>
      <w:r w:rsidRPr="00610606">
        <w:t>Cómo funcionaría (o se garantizaría) la</w:t>
      </w:r>
      <w:r>
        <w:t xml:space="preserve"> “</w:t>
      </w:r>
      <w:r w:rsidRPr="00610606">
        <w:t>innovación</w:t>
      </w:r>
      <w:r>
        <w:t xml:space="preserve">” </w:t>
      </w:r>
      <w:r w:rsidRPr="00610606">
        <w:t>bajo el procomún, comparado con el sistema capitalista?</w:t>
      </w:r>
    </w:p>
    <w:p w14:paraId="40BC2E0B" w14:textId="6D7A24FA" w:rsidR="0031667C" w:rsidRPr="00FE353B" w:rsidRDefault="00FE353B" w:rsidP="00D12210">
      <w:pPr>
        <w:pStyle w:val="preguntastps"/>
        <w:numPr>
          <w:ilvl w:val="0"/>
          <w:numId w:val="0"/>
        </w:numPr>
        <w:ind w:left="720" w:firstLine="698"/>
        <w:rPr>
          <w:b w:val="0"/>
        </w:rPr>
      </w:pPr>
      <w:r>
        <w:rPr>
          <w:b w:val="0"/>
        </w:rPr>
        <w:t xml:space="preserve">En el procomún es mucho más accesible la comunicación, la energía y logística para la distribución de nuevos productos o servicios, además al quitar a todos los intermediarios la inversión es mucho más baja y esto permite que muchos pequeños emprendedores puedan sumarse a producir bienes y servicios, que de otra forma les seria casi imposible. Esta democratización hace que se incentive la innovación no para </w:t>
      </w:r>
    </w:p>
    <w:p w14:paraId="4B0D42FC" w14:textId="77777777" w:rsidR="0031667C" w:rsidRDefault="0031667C" w:rsidP="0031667C">
      <w:pPr>
        <w:pStyle w:val="preguntastps"/>
        <w:numPr>
          <w:ilvl w:val="0"/>
          <w:numId w:val="0"/>
        </w:numPr>
        <w:ind w:left="720"/>
        <w:rPr>
          <w:lang w:eastAsia="es-ES"/>
        </w:rPr>
      </w:pPr>
    </w:p>
    <w:p w14:paraId="01C12F50" w14:textId="6AFBD891" w:rsidR="0031667C" w:rsidRDefault="00FE353B" w:rsidP="00FE353B">
      <w:pPr>
        <w:pStyle w:val="preguntastps"/>
        <w:rPr>
          <w:lang w:eastAsia="es-ES"/>
        </w:rPr>
      </w:pPr>
      <w:r w:rsidRPr="00FE353B">
        <w:rPr>
          <w:lang w:eastAsia="es-ES"/>
        </w:rPr>
        <w:t>Acorde su lectura de Rifkin y las clases de Prince, para el estad</w:t>
      </w:r>
      <w:r>
        <w:rPr>
          <w:lang w:eastAsia="es-ES"/>
        </w:rPr>
        <w:t>io actual de la economía, elija</w:t>
      </w:r>
      <w:r w:rsidRPr="00FE353B">
        <w:rPr>
          <w:lang w:eastAsia="es-ES"/>
        </w:rPr>
        <w:t xml:space="preserve"> uno de estos “apellidos” y justifique brevemente.</w:t>
      </w:r>
    </w:p>
    <w:p w14:paraId="7DF8043C" w14:textId="72C2E92F" w:rsidR="00FE353B" w:rsidRPr="00337045" w:rsidRDefault="00337045" w:rsidP="00337045">
      <w:pPr>
        <w:pStyle w:val="preguntastps"/>
        <w:numPr>
          <w:ilvl w:val="0"/>
          <w:numId w:val="0"/>
        </w:numPr>
        <w:ind w:left="720" w:firstLine="698"/>
        <w:rPr>
          <w:b w:val="0"/>
          <w:lang w:eastAsia="es-ES"/>
        </w:rPr>
      </w:pPr>
      <w:r>
        <w:rPr>
          <w:b w:val="0"/>
          <w:lang w:eastAsia="es-ES"/>
        </w:rPr>
        <w:t xml:space="preserve">El estadio actual de la economía es </w:t>
      </w:r>
      <w:r w:rsidR="001C1853" w:rsidRPr="00337045">
        <w:rPr>
          <w:b w:val="0"/>
          <w:lang w:eastAsia="es-ES"/>
        </w:rPr>
        <w:t>colaborativo</w:t>
      </w:r>
      <w:r>
        <w:rPr>
          <w:b w:val="0"/>
          <w:lang w:eastAsia="es-ES"/>
        </w:rPr>
        <w:t xml:space="preserve">. Ya que como hemos visto el hecho de que el costo marginal este llegando a cero en muchos rubros hace que se democratice el acceso a la producción y comercialización de bienes y servicios y que se esté entrando en una etapa en la que se busque el procomún más que el beneficio económico personal. </w:t>
      </w:r>
      <w:bookmarkStart w:id="0" w:name="_GoBack"/>
      <w:bookmarkEnd w:id="0"/>
    </w:p>
    <w:p w14:paraId="1C63684A" w14:textId="77777777" w:rsidR="0031667C" w:rsidRPr="00571E47" w:rsidRDefault="0031667C" w:rsidP="00FE353B">
      <w:pPr>
        <w:ind w:left="709"/>
        <w:rPr>
          <w:lang w:eastAsia="es-ES"/>
        </w:rPr>
      </w:pPr>
    </w:p>
    <w:p w14:paraId="686E389B" w14:textId="77777777" w:rsidR="00F03E0B" w:rsidRPr="00571E47" w:rsidRDefault="00F03E0B" w:rsidP="00F03E0B">
      <w:pPr>
        <w:rPr>
          <w:u w:val="single"/>
          <w:lang w:val="es-ES_tradnl"/>
        </w:rPr>
      </w:pPr>
    </w:p>
    <w:sectPr w:rsidR="00F03E0B" w:rsidRPr="00571E47" w:rsidSect="00804944">
      <w:headerReference w:type="default" r:id="rId8"/>
      <w:footerReference w:type="default" r:id="rId9"/>
      <w:footerReference w:type="first" r:id="rId10"/>
      <w:pgSz w:w="11906" w:h="16838"/>
      <w:pgMar w:top="1418" w:right="1701" w:bottom="1417" w:left="1701" w:header="34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3C63A" w14:textId="77777777" w:rsidR="00B83CFF" w:rsidRDefault="00B83CFF">
      <w:pPr>
        <w:spacing w:after="0" w:line="240" w:lineRule="auto"/>
      </w:pPr>
      <w:r>
        <w:separator/>
      </w:r>
    </w:p>
  </w:endnote>
  <w:endnote w:type="continuationSeparator" w:id="0">
    <w:p w14:paraId="7A2CA637" w14:textId="77777777" w:rsidR="00B83CFF" w:rsidRDefault="00B8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F983F" w14:textId="19A098D7" w:rsidR="00B83CFF" w:rsidRDefault="00BD7D2C">
    <w:pPr>
      <w:pStyle w:val="Piedepgina"/>
      <w:ind w:right="360"/>
    </w:pPr>
    <w:r>
      <w:rPr>
        <w:noProof/>
        <w:lang w:val="es-ES" w:eastAsia="es-ES"/>
      </w:rPr>
      <mc:AlternateContent>
        <mc:Choice Requires="wps">
          <w:drawing>
            <wp:anchor distT="0" distB="0" distL="0" distR="0" simplePos="0" relativeHeight="251657216" behindDoc="0" locked="0" layoutInCell="1" allowOverlap="1" wp14:anchorId="7BC3C7CE" wp14:editId="2A7D07CA">
              <wp:simplePos x="0" y="0"/>
              <wp:positionH relativeFrom="page">
                <wp:posOffset>6390640</wp:posOffset>
              </wp:positionH>
              <wp:positionV relativeFrom="paragraph">
                <wp:posOffset>635</wp:posOffset>
              </wp:positionV>
              <wp:extent cx="88900" cy="161925"/>
              <wp:effectExtent l="8890" t="3810" r="6985" b="571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1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92ECC" w14:textId="6C24C61D" w:rsidR="00B83CFF" w:rsidRDefault="00B83CFF">
                          <w:pPr>
                            <w:pStyle w:val="Piedepgina"/>
                          </w:pPr>
                          <w:r>
                            <w:rPr>
                              <w:rStyle w:val="Nmerodepgina"/>
                            </w:rPr>
                            <w:fldChar w:fldCharType="begin"/>
                          </w:r>
                          <w:r>
                            <w:rPr>
                              <w:rStyle w:val="Nmerodepgina"/>
                            </w:rPr>
                            <w:instrText xml:space="preserve"> PAGE </w:instrText>
                          </w:r>
                          <w:r>
                            <w:rPr>
                              <w:rStyle w:val="Nmerodepgina"/>
                            </w:rPr>
                            <w:fldChar w:fldCharType="separate"/>
                          </w:r>
                          <w:r w:rsidR="001C1853">
                            <w:rPr>
                              <w:rStyle w:val="Nmerodepgina"/>
                              <w:noProof/>
                            </w:rPr>
                            <w:t>2</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3C7CE" id="_x0000_t202" coordsize="21600,21600" o:spt="202" path="m,l,21600r21600,l21600,xe">
              <v:stroke joinstyle="miter"/>
              <v:path gradientshapeok="t" o:connecttype="rect"/>
            </v:shapetype>
            <v:shape id="Text Box 1" o:spid="_x0000_s1026" type="#_x0000_t202" style="position:absolute;margin-left:503.2pt;margin-top:.05pt;width:7pt;height:12.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" stroked="f">
              <v:fill opacity="0"/>
              <v:textbox inset="0,0,0,0">
                <w:txbxContent>
                  <w:p w14:paraId="2A592ECC" w14:textId="6C24C61D" w:rsidR="00B83CFF" w:rsidRDefault="00B83CFF">
                    <w:pPr>
                      <w:pStyle w:val="Piedepgina"/>
                    </w:pPr>
                    <w:r>
                      <w:rPr>
                        <w:rStyle w:val="Nmerodepgina"/>
                      </w:rPr>
                      <w:fldChar w:fldCharType="begin"/>
                    </w:r>
                    <w:r>
                      <w:rPr>
                        <w:rStyle w:val="Nmerodepgina"/>
                      </w:rPr>
                      <w:instrText xml:space="preserve"> PAGE </w:instrText>
                    </w:r>
                    <w:r>
                      <w:rPr>
                        <w:rStyle w:val="Nmerodepgina"/>
                      </w:rPr>
                      <w:fldChar w:fldCharType="separate"/>
                    </w:r>
                    <w:r w:rsidR="001C1853">
                      <w:rPr>
                        <w:rStyle w:val="Nmerodepgina"/>
                        <w:noProof/>
                      </w:rPr>
                      <w:t>2</w:t>
                    </w:r>
                    <w:r>
                      <w:rPr>
                        <w:rStyle w:val="Nmerodepgina"/>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8C537" w14:textId="6F7B680D" w:rsidR="00B83CFF" w:rsidRDefault="00BD7D2C">
    <w:pPr>
      <w:pStyle w:val="Piedepgina"/>
      <w:ind w:right="360"/>
    </w:pPr>
    <w:r>
      <w:rPr>
        <w:noProof/>
        <w:lang w:val="es-ES" w:eastAsia="es-ES"/>
      </w:rPr>
      <mc:AlternateContent>
        <mc:Choice Requires="wps">
          <w:drawing>
            <wp:anchor distT="0" distB="0" distL="0" distR="0" simplePos="0" relativeHeight="251658240" behindDoc="0" locked="0" layoutInCell="1" allowOverlap="1" wp14:anchorId="20D51A28" wp14:editId="75E50EF3">
              <wp:simplePos x="0" y="0"/>
              <wp:positionH relativeFrom="page">
                <wp:posOffset>6390640</wp:posOffset>
              </wp:positionH>
              <wp:positionV relativeFrom="paragraph">
                <wp:posOffset>635</wp:posOffset>
              </wp:positionV>
              <wp:extent cx="88900" cy="161925"/>
              <wp:effectExtent l="8890" t="3810" r="6985" b="5715"/>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1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0DCB3" w14:textId="4A8CB6D0" w:rsidR="00B83CFF" w:rsidRDefault="00B83CFF">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51A28" id="_x0000_t202" coordsize="21600,21600" o:spt="202" path="m,l,21600r21600,l21600,xe">
              <v:stroke joinstyle="miter"/>
              <v:path gradientshapeok="t" o:connecttype="rect"/>
            </v:shapetype>
            <v:shape id="Text Box 2" o:spid="_x0000_s1027" type="#_x0000_t202" style="position:absolute;margin-left:503.2pt;margin-top:.05pt;width:7pt;height:12.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" stroked="f">
              <v:fill opacity="0"/>
              <v:textbox inset="0,0,0,0">
                <w:txbxContent>
                  <w:p w14:paraId="5480DCB3" w14:textId="4A8CB6D0" w:rsidR="00B83CFF" w:rsidRDefault="00B83CFF">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17F76" w14:textId="77777777" w:rsidR="00B83CFF" w:rsidRDefault="00B83CFF">
      <w:pPr>
        <w:spacing w:after="0" w:line="240" w:lineRule="auto"/>
      </w:pPr>
      <w:r>
        <w:separator/>
      </w:r>
    </w:p>
  </w:footnote>
  <w:footnote w:type="continuationSeparator" w:id="0">
    <w:p w14:paraId="364EF578" w14:textId="77777777" w:rsidR="00B83CFF" w:rsidRDefault="00B83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C667" w14:textId="77777777" w:rsidR="00B83CFF" w:rsidRPr="00B21BE1" w:rsidRDefault="00B83CFF">
    <w:pPr>
      <w:pStyle w:val="Encabezado"/>
      <w:rPr>
        <w:lang w:val="en-US"/>
      </w:rPr>
    </w:pPr>
    <w:r w:rsidRPr="00B21BE1">
      <w:rPr>
        <w:lang w:val="en-US"/>
      </w:rPr>
      <w:t>Claudio Rocchio</w:t>
    </w:r>
    <w:r w:rsidRPr="00B21BE1">
      <w:rPr>
        <w:lang w:val="en-US"/>
      </w:rPr>
      <w:tab/>
    </w:r>
    <w:r w:rsidRPr="00B21BE1">
      <w:rPr>
        <w:lang w:val="en-US"/>
      </w:rPr>
      <w:tab/>
      <w:t>Legajo: 118.319-9</w:t>
    </w:r>
  </w:p>
  <w:p w14:paraId="486636E2" w14:textId="5378C291" w:rsidR="00B83CFF" w:rsidRDefault="00E50439">
    <w:pPr>
      <w:pStyle w:val="Encabezado"/>
      <w:rPr>
        <w:lang w:val="en-US"/>
      </w:rPr>
    </w:pPr>
    <w:r w:rsidRPr="00D018C2">
      <w:rPr>
        <w:lang w:val="en-US"/>
      </w:rPr>
      <w:t>Marketing en internet</w:t>
    </w:r>
    <w:r>
      <w:rPr>
        <w:lang w:val="en-US"/>
      </w:rPr>
      <w:tab/>
    </w:r>
    <w:r>
      <w:rPr>
        <w:lang w:val="en-US"/>
      </w:rPr>
      <w:tab/>
      <w:t xml:space="preserve">TP N° </w:t>
    </w:r>
    <w:r w:rsidR="00571E47">
      <w:rPr>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Num1"/>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0000003"/>
    <w:multiLevelType w:val="multilevel"/>
    <w:tmpl w:val="00000003"/>
    <w:name w:val="WWNum34"/>
    <w:lvl w:ilvl="0">
      <w:start w:val="1"/>
      <w:numFmt w:val="bullet"/>
      <w:lvlText w:val="-"/>
      <w:lvlJc w:val="left"/>
      <w:pPr>
        <w:tabs>
          <w:tab w:val="num" w:pos="0"/>
        </w:tabs>
        <w:ind w:left="1080" w:hanging="360"/>
      </w:pPr>
      <w:rPr>
        <w:rFonts w:ascii="Arial" w:hAnsi="Arial" w:cs="Aria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15:restartNumberingAfterBreak="0">
    <w:nsid w:val="00000004"/>
    <w:multiLevelType w:val="multilevel"/>
    <w:tmpl w:val="00000004"/>
    <w:name w:val="WWNum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2A0642B"/>
    <w:multiLevelType w:val="hybridMultilevel"/>
    <w:tmpl w:val="CC380D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CF4422"/>
    <w:multiLevelType w:val="hybridMultilevel"/>
    <w:tmpl w:val="1C820BA8"/>
    <w:lvl w:ilvl="0" w:tplc="8F02BECA">
      <w:start w:val="1"/>
      <w:numFmt w:val="decimal"/>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15:restartNumberingAfterBreak="0">
    <w:nsid w:val="04D21C29"/>
    <w:multiLevelType w:val="hybridMultilevel"/>
    <w:tmpl w:val="5706F73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04DD3A5E"/>
    <w:multiLevelType w:val="hybridMultilevel"/>
    <w:tmpl w:val="AB9E7DA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0ABE57BF"/>
    <w:multiLevelType w:val="hybridMultilevel"/>
    <w:tmpl w:val="B3DEE214"/>
    <w:lvl w:ilvl="0" w:tplc="8F26151A">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0CD4659"/>
    <w:multiLevelType w:val="hybridMultilevel"/>
    <w:tmpl w:val="681C625E"/>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1E5971AE"/>
    <w:multiLevelType w:val="hybridMultilevel"/>
    <w:tmpl w:val="D116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2C0090"/>
    <w:multiLevelType w:val="hybridMultilevel"/>
    <w:tmpl w:val="623C197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3565239"/>
    <w:multiLevelType w:val="hybridMultilevel"/>
    <w:tmpl w:val="7A34BDE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15:restartNumberingAfterBreak="0">
    <w:nsid w:val="319738B1"/>
    <w:multiLevelType w:val="hybridMultilevel"/>
    <w:tmpl w:val="1A70A9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8C2150"/>
    <w:multiLevelType w:val="hybridMultilevel"/>
    <w:tmpl w:val="831A08C2"/>
    <w:lvl w:ilvl="0" w:tplc="8F26151A">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942288"/>
    <w:multiLevelType w:val="hybridMultilevel"/>
    <w:tmpl w:val="240AFE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7CC2B77"/>
    <w:multiLevelType w:val="hybridMultilevel"/>
    <w:tmpl w:val="60C0342E"/>
    <w:lvl w:ilvl="0" w:tplc="8F26151A">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8930E8"/>
    <w:multiLevelType w:val="hybridMultilevel"/>
    <w:tmpl w:val="CF243C96"/>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4B7936A7"/>
    <w:multiLevelType w:val="hybridMultilevel"/>
    <w:tmpl w:val="B14C4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B6519F"/>
    <w:multiLevelType w:val="hybridMultilevel"/>
    <w:tmpl w:val="2F80B628"/>
    <w:lvl w:ilvl="0" w:tplc="2C0A000F">
      <w:start w:val="1"/>
      <w:numFmt w:val="decimal"/>
      <w:lvlText w:val="%1."/>
      <w:lvlJc w:val="left"/>
      <w:pPr>
        <w:ind w:left="1484" w:hanging="360"/>
      </w:pPr>
    </w:lvl>
    <w:lvl w:ilvl="1" w:tplc="2C0A0019" w:tentative="1">
      <w:start w:val="1"/>
      <w:numFmt w:val="lowerLetter"/>
      <w:lvlText w:val="%2."/>
      <w:lvlJc w:val="left"/>
      <w:pPr>
        <w:ind w:left="2204" w:hanging="360"/>
      </w:pPr>
    </w:lvl>
    <w:lvl w:ilvl="2" w:tplc="2C0A001B" w:tentative="1">
      <w:start w:val="1"/>
      <w:numFmt w:val="lowerRoman"/>
      <w:lvlText w:val="%3."/>
      <w:lvlJc w:val="right"/>
      <w:pPr>
        <w:ind w:left="2924" w:hanging="180"/>
      </w:pPr>
    </w:lvl>
    <w:lvl w:ilvl="3" w:tplc="2C0A000F" w:tentative="1">
      <w:start w:val="1"/>
      <w:numFmt w:val="decimal"/>
      <w:lvlText w:val="%4."/>
      <w:lvlJc w:val="left"/>
      <w:pPr>
        <w:ind w:left="3644" w:hanging="360"/>
      </w:pPr>
    </w:lvl>
    <w:lvl w:ilvl="4" w:tplc="2C0A0019" w:tentative="1">
      <w:start w:val="1"/>
      <w:numFmt w:val="lowerLetter"/>
      <w:lvlText w:val="%5."/>
      <w:lvlJc w:val="left"/>
      <w:pPr>
        <w:ind w:left="4364" w:hanging="360"/>
      </w:pPr>
    </w:lvl>
    <w:lvl w:ilvl="5" w:tplc="2C0A001B" w:tentative="1">
      <w:start w:val="1"/>
      <w:numFmt w:val="lowerRoman"/>
      <w:lvlText w:val="%6."/>
      <w:lvlJc w:val="right"/>
      <w:pPr>
        <w:ind w:left="5084" w:hanging="180"/>
      </w:pPr>
    </w:lvl>
    <w:lvl w:ilvl="6" w:tplc="2C0A000F" w:tentative="1">
      <w:start w:val="1"/>
      <w:numFmt w:val="decimal"/>
      <w:lvlText w:val="%7."/>
      <w:lvlJc w:val="left"/>
      <w:pPr>
        <w:ind w:left="5804" w:hanging="360"/>
      </w:pPr>
    </w:lvl>
    <w:lvl w:ilvl="7" w:tplc="2C0A0019" w:tentative="1">
      <w:start w:val="1"/>
      <w:numFmt w:val="lowerLetter"/>
      <w:lvlText w:val="%8."/>
      <w:lvlJc w:val="left"/>
      <w:pPr>
        <w:ind w:left="6524" w:hanging="360"/>
      </w:pPr>
    </w:lvl>
    <w:lvl w:ilvl="8" w:tplc="2C0A001B" w:tentative="1">
      <w:start w:val="1"/>
      <w:numFmt w:val="lowerRoman"/>
      <w:lvlText w:val="%9."/>
      <w:lvlJc w:val="right"/>
      <w:pPr>
        <w:ind w:left="7244" w:hanging="180"/>
      </w:pPr>
    </w:lvl>
  </w:abstractNum>
  <w:abstractNum w:abstractNumId="20" w15:restartNumberingAfterBreak="0">
    <w:nsid w:val="58EF19AF"/>
    <w:multiLevelType w:val="hybridMultilevel"/>
    <w:tmpl w:val="2A3808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59431A1F"/>
    <w:multiLevelType w:val="hybridMultilevel"/>
    <w:tmpl w:val="61CAF89E"/>
    <w:lvl w:ilvl="0" w:tplc="2C0A0011">
      <w:start w:val="1"/>
      <w:numFmt w:val="decimal"/>
      <w:pStyle w:val="preguntastp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A020B6B"/>
    <w:multiLevelType w:val="hybridMultilevel"/>
    <w:tmpl w:val="3598810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7B48193E">
      <w:start w:val="5"/>
      <w:numFmt w:val="bullet"/>
      <w:lvlText w:val="-"/>
      <w:lvlJc w:val="left"/>
      <w:pPr>
        <w:ind w:left="1980" w:hanging="360"/>
      </w:pPr>
      <w:rPr>
        <w:rFonts w:ascii="Arial" w:eastAsiaTheme="minorHAnsi" w:hAnsi="Arial" w:cs="Arial" w:hint="default"/>
      </w:r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3" w15:restartNumberingAfterBreak="0">
    <w:nsid w:val="6BA85CFA"/>
    <w:multiLevelType w:val="hybridMultilevel"/>
    <w:tmpl w:val="4B403D9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6C1A0302"/>
    <w:multiLevelType w:val="hybridMultilevel"/>
    <w:tmpl w:val="83A6FFE2"/>
    <w:lvl w:ilvl="0" w:tplc="3CB410C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F9447A7"/>
    <w:multiLevelType w:val="hybridMultilevel"/>
    <w:tmpl w:val="311EB39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742D3FCC"/>
    <w:multiLevelType w:val="hybridMultilevel"/>
    <w:tmpl w:val="6D9C6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4CE499C"/>
    <w:multiLevelType w:val="hybridMultilevel"/>
    <w:tmpl w:val="6C661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5FC2543"/>
    <w:multiLevelType w:val="hybridMultilevel"/>
    <w:tmpl w:val="24BA3D9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E862DA4"/>
    <w:multiLevelType w:val="hybridMultilevel"/>
    <w:tmpl w:val="9ADC688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7FB769A5"/>
    <w:multiLevelType w:val="hybridMultilevel"/>
    <w:tmpl w:val="819233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1"/>
  </w:num>
  <w:num w:numId="6">
    <w:abstractNumId w:val="21"/>
  </w:num>
  <w:num w:numId="7">
    <w:abstractNumId w:val="4"/>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9"/>
  </w:num>
  <w:num w:numId="15">
    <w:abstractNumId w:val="11"/>
  </w:num>
  <w:num w:numId="16">
    <w:abstractNumId w:val="25"/>
  </w:num>
  <w:num w:numId="17">
    <w:abstractNumId w:val="17"/>
  </w:num>
  <w:num w:numId="18">
    <w:abstractNumId w:val="30"/>
  </w:num>
  <w:num w:numId="19">
    <w:abstractNumId w:val="18"/>
  </w:num>
  <w:num w:numId="20">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16"/>
  </w:num>
  <w:num w:numId="24">
    <w:abstractNumId w:val="14"/>
  </w:num>
  <w:num w:numId="25">
    <w:abstractNumId w:val="13"/>
  </w:num>
  <w:num w:numId="26">
    <w:abstractNumId w:val="27"/>
  </w:num>
  <w:num w:numId="27">
    <w:abstractNumId w:val="20"/>
  </w:num>
  <w:num w:numId="28">
    <w:abstractNumId w:val="26"/>
  </w:num>
  <w:num w:numId="29">
    <w:abstractNumId w:val="24"/>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7"/>
  </w:num>
  <w:num w:numId="34">
    <w:abstractNumId w:val="2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79"/>
    <w:rsid w:val="000267DA"/>
    <w:rsid w:val="00060F40"/>
    <w:rsid w:val="000D46A0"/>
    <w:rsid w:val="0011439C"/>
    <w:rsid w:val="001772D8"/>
    <w:rsid w:val="001C1853"/>
    <w:rsid w:val="001D02B1"/>
    <w:rsid w:val="001D76A8"/>
    <w:rsid w:val="002028B5"/>
    <w:rsid w:val="00253DBB"/>
    <w:rsid w:val="00281C94"/>
    <w:rsid w:val="002913C9"/>
    <w:rsid w:val="003142BD"/>
    <w:rsid w:val="0031667C"/>
    <w:rsid w:val="0032427E"/>
    <w:rsid w:val="00337045"/>
    <w:rsid w:val="00346AE3"/>
    <w:rsid w:val="00350839"/>
    <w:rsid w:val="0035174D"/>
    <w:rsid w:val="00397709"/>
    <w:rsid w:val="00401735"/>
    <w:rsid w:val="00420B55"/>
    <w:rsid w:val="0048223F"/>
    <w:rsid w:val="004F3E03"/>
    <w:rsid w:val="00524DFF"/>
    <w:rsid w:val="005278FC"/>
    <w:rsid w:val="00565ADB"/>
    <w:rsid w:val="00571E47"/>
    <w:rsid w:val="005961CD"/>
    <w:rsid w:val="005A2D00"/>
    <w:rsid w:val="005B2DD8"/>
    <w:rsid w:val="005B5420"/>
    <w:rsid w:val="005D4900"/>
    <w:rsid w:val="005D7ABA"/>
    <w:rsid w:val="00604F51"/>
    <w:rsid w:val="00610606"/>
    <w:rsid w:val="0069543D"/>
    <w:rsid w:val="006C52DA"/>
    <w:rsid w:val="00783F9C"/>
    <w:rsid w:val="007A5A7E"/>
    <w:rsid w:val="007C0F9F"/>
    <w:rsid w:val="007C1A8E"/>
    <w:rsid w:val="00804944"/>
    <w:rsid w:val="00844DBF"/>
    <w:rsid w:val="00981F31"/>
    <w:rsid w:val="00994379"/>
    <w:rsid w:val="009B5D27"/>
    <w:rsid w:val="009E4483"/>
    <w:rsid w:val="00A203F6"/>
    <w:rsid w:val="00A324B1"/>
    <w:rsid w:val="00A478E8"/>
    <w:rsid w:val="00A9603E"/>
    <w:rsid w:val="00AA048C"/>
    <w:rsid w:val="00AF0AC4"/>
    <w:rsid w:val="00B21BE1"/>
    <w:rsid w:val="00B5764B"/>
    <w:rsid w:val="00B83CFF"/>
    <w:rsid w:val="00B85684"/>
    <w:rsid w:val="00B858C7"/>
    <w:rsid w:val="00B85AFC"/>
    <w:rsid w:val="00BA2BFB"/>
    <w:rsid w:val="00BD7D2C"/>
    <w:rsid w:val="00C020CA"/>
    <w:rsid w:val="00C208CD"/>
    <w:rsid w:val="00C25C91"/>
    <w:rsid w:val="00C43B8F"/>
    <w:rsid w:val="00C81D50"/>
    <w:rsid w:val="00C94247"/>
    <w:rsid w:val="00CC3F9A"/>
    <w:rsid w:val="00D018C2"/>
    <w:rsid w:val="00D0247D"/>
    <w:rsid w:val="00D12210"/>
    <w:rsid w:val="00D2012A"/>
    <w:rsid w:val="00DB3A0F"/>
    <w:rsid w:val="00DB5279"/>
    <w:rsid w:val="00DC2950"/>
    <w:rsid w:val="00DE0710"/>
    <w:rsid w:val="00E0785A"/>
    <w:rsid w:val="00E50439"/>
    <w:rsid w:val="00E96F27"/>
    <w:rsid w:val="00ED4C3F"/>
    <w:rsid w:val="00ED6DD6"/>
    <w:rsid w:val="00EF78A1"/>
    <w:rsid w:val="00F03E0B"/>
    <w:rsid w:val="00F139FF"/>
    <w:rsid w:val="00F154CB"/>
    <w:rsid w:val="00F266BA"/>
    <w:rsid w:val="00F4654F"/>
    <w:rsid w:val="00F76382"/>
    <w:rsid w:val="00F77D41"/>
    <w:rsid w:val="00F97840"/>
    <w:rsid w:val="00FE353B"/>
    <w:rsid w:val="00FF1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4:docId w14:val="448222A1"/>
  <w15:chartTrackingRefBased/>
  <w15:docId w15:val="{57D04E8F-01D4-4946-A139-C3D9F4AE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kern w:val="1"/>
      <w:sz w:val="22"/>
      <w:szCs w:val="22"/>
      <w:lang w:eastAsia="zh-CN"/>
    </w:rPr>
  </w:style>
  <w:style w:type="paragraph" w:styleId="Ttulo1">
    <w:name w:val="heading 1"/>
    <w:basedOn w:val="Normal"/>
    <w:next w:val="Normal"/>
    <w:qFormat/>
    <w:pPr>
      <w:keepNext/>
      <w:keepLines/>
      <w:spacing w:before="480" w:after="0"/>
      <w:outlineLvl w:val="0"/>
    </w:pPr>
    <w:rPr>
      <w:rFonts w:ascii="Cambria" w:eastAsia="Noto Sans CJK SC Regular" w:hAnsi="Cambria" w:cs="FreeSans"/>
      <w:b/>
      <w:bCs/>
      <w:color w:val="365F91"/>
      <w:sz w:val="28"/>
      <w:szCs w:val="28"/>
    </w:rPr>
  </w:style>
  <w:style w:type="paragraph" w:styleId="Ttulo2">
    <w:name w:val="heading 2"/>
    <w:basedOn w:val="Normal"/>
    <w:next w:val="Normal"/>
    <w:qFormat/>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qFormat/>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PiedepginaCar">
    <w:name w:val="Pie de página Car"/>
    <w:rPr>
      <w:sz w:val="22"/>
      <w:szCs w:val="22"/>
    </w:rPr>
  </w:style>
  <w:style w:type="character" w:styleId="Nmerodepgina">
    <w:name w:val="page number"/>
  </w:style>
  <w:style w:type="character" w:customStyle="1" w:styleId="EncabezadoCar">
    <w:name w:val="Encabezado Car"/>
    <w:rPr>
      <w:rFonts w:ascii="Times New Roman" w:eastAsia="Times New Roman" w:hAnsi="Times New Roman" w:cs="Times New Roman"/>
      <w:sz w:val="24"/>
      <w:szCs w:val="24"/>
      <w:lang w:eastAsia="es-ES"/>
    </w:rPr>
  </w:style>
  <w:style w:type="character" w:customStyle="1" w:styleId="Fuentedeprrafopredeter2">
    <w:name w:val="Fuente de párrafo predeter.2"/>
  </w:style>
  <w:style w:type="character" w:customStyle="1" w:styleId="WW8Num1z2">
    <w:name w:val="WW8Num1z2"/>
    <w:rPr>
      <w:rFonts w:ascii="Wingdings" w:hAnsi="Wingdings" w:cs="Wingdings"/>
    </w:rPr>
  </w:style>
  <w:style w:type="character" w:customStyle="1" w:styleId="WW8Num1z1">
    <w:name w:val="WW8Num1z1"/>
    <w:rPr>
      <w:rFonts w:ascii="Courier New" w:hAnsi="Courier New" w:cs="Courier New"/>
    </w:rPr>
  </w:style>
  <w:style w:type="character" w:customStyle="1" w:styleId="WW8Num1z0">
    <w:name w:val="WW8Num1z0"/>
    <w:rPr>
      <w:rFonts w:ascii="Symbol" w:hAnsi="Symbol" w:cs="Symbol"/>
      <w:sz w:val="20"/>
      <w:szCs w:val="20"/>
    </w:rPr>
  </w:style>
  <w:style w:type="character" w:customStyle="1" w:styleId="ListLabel61">
    <w:name w:val="ListLabel 61"/>
    <w:rPr>
      <w:rFonts w:cs="Courier New"/>
    </w:rPr>
  </w:style>
  <w:style w:type="character" w:customStyle="1" w:styleId="ListLabel60">
    <w:name w:val="ListLabel 60"/>
    <w:rPr>
      <w:rFonts w:cs="Courier New"/>
    </w:rPr>
  </w:style>
  <w:style w:type="character" w:customStyle="1" w:styleId="ListLabel59">
    <w:name w:val="ListLabel 59"/>
    <w:rPr>
      <w:rFonts w:cs="Courier New"/>
    </w:rPr>
  </w:style>
  <w:style w:type="character" w:customStyle="1" w:styleId="ListLabel58">
    <w:name w:val="ListLabel 58"/>
    <w:rPr>
      <w:rFonts w:cs="Courier New"/>
    </w:rPr>
  </w:style>
  <w:style w:type="character" w:customStyle="1" w:styleId="ListLabel57">
    <w:name w:val="ListLabel 57"/>
    <w:rPr>
      <w:rFonts w:cs="Courier New"/>
    </w:rPr>
  </w:style>
  <w:style w:type="character" w:customStyle="1" w:styleId="ListLabel56">
    <w:name w:val="ListLabel 56"/>
    <w:rPr>
      <w:rFonts w:cs="Courier New"/>
    </w:rPr>
  </w:style>
  <w:style w:type="character" w:customStyle="1" w:styleId="ListLabel55">
    <w:name w:val="ListLabel 55"/>
    <w:rPr>
      <w:rFonts w:cs="Courier New"/>
    </w:rPr>
  </w:style>
  <w:style w:type="character" w:customStyle="1" w:styleId="ListLabel54">
    <w:name w:val="ListLabel 54"/>
    <w:rPr>
      <w:rFonts w:cs="Courier New"/>
    </w:rPr>
  </w:style>
  <w:style w:type="character" w:customStyle="1" w:styleId="ListLabel53">
    <w:name w:val="ListLabel 53"/>
    <w:rPr>
      <w:rFonts w:cs="Courier New"/>
    </w:rPr>
  </w:style>
  <w:style w:type="character" w:customStyle="1" w:styleId="ListLabel52">
    <w:name w:val="ListLabel 52"/>
    <w:rPr>
      <w:rFonts w:ascii="Arial" w:eastAsia="Calibri" w:hAnsi="Arial" w:cs="Arial"/>
    </w:rPr>
  </w:style>
  <w:style w:type="character" w:customStyle="1" w:styleId="ListLabel51">
    <w:name w:val="ListLabel 51"/>
    <w:rPr>
      <w:rFonts w:cs="Courier New"/>
    </w:rPr>
  </w:style>
  <w:style w:type="character" w:customStyle="1" w:styleId="ListLabel50">
    <w:name w:val="ListLabel 50"/>
    <w:rPr>
      <w:rFonts w:cs="Courier New"/>
    </w:rPr>
  </w:style>
  <w:style w:type="character" w:customStyle="1" w:styleId="ListLabel49">
    <w:name w:val="ListLabel 49"/>
    <w:rPr>
      <w:rFonts w:cs="Courier New"/>
    </w:rPr>
  </w:style>
  <w:style w:type="character" w:customStyle="1" w:styleId="ListLabel48">
    <w:name w:val="ListLabel 48"/>
    <w:rPr>
      <w:rFonts w:cs="Courier New"/>
    </w:rPr>
  </w:style>
  <w:style w:type="character" w:customStyle="1" w:styleId="ListLabel47">
    <w:name w:val="ListLabel 47"/>
    <w:rPr>
      <w:rFonts w:cs="Courier New"/>
    </w:rPr>
  </w:style>
  <w:style w:type="character" w:customStyle="1" w:styleId="ListLabel46">
    <w:name w:val="ListLabel 46"/>
    <w:rPr>
      <w:rFonts w:cs="Courier New"/>
    </w:rPr>
  </w:style>
  <w:style w:type="character" w:customStyle="1" w:styleId="ListLabel45">
    <w:name w:val="ListLabel 45"/>
    <w:rPr>
      <w:rFonts w:cs="Courier New"/>
    </w:rPr>
  </w:style>
  <w:style w:type="character" w:customStyle="1" w:styleId="ListLabel44">
    <w:name w:val="ListLabel 44"/>
    <w:rPr>
      <w:rFonts w:cs="Courier New"/>
    </w:rPr>
  </w:style>
  <w:style w:type="character" w:customStyle="1" w:styleId="ListLabel43">
    <w:name w:val="ListLabel 43"/>
    <w:rPr>
      <w:rFonts w:cs="Courier New"/>
    </w:rPr>
  </w:style>
  <w:style w:type="character" w:customStyle="1" w:styleId="ListLabel42">
    <w:name w:val="ListLabel 42"/>
    <w:rPr>
      <w:rFonts w:cs="Courier New"/>
    </w:rPr>
  </w:style>
  <w:style w:type="character" w:customStyle="1" w:styleId="ListLabel41">
    <w:name w:val="ListLabel 41"/>
    <w:rPr>
      <w:rFonts w:cs="Courier New"/>
    </w:rPr>
  </w:style>
  <w:style w:type="character" w:customStyle="1" w:styleId="ListLabel40">
    <w:name w:val="ListLabel 40"/>
    <w:rPr>
      <w:rFonts w:cs="Courier New"/>
    </w:rPr>
  </w:style>
  <w:style w:type="character" w:customStyle="1" w:styleId="ListLabel39">
    <w:name w:val="ListLabel 39"/>
    <w:rPr>
      <w:rFonts w:cs="Courier New"/>
    </w:rPr>
  </w:style>
  <w:style w:type="character" w:customStyle="1" w:styleId="ListLabel38">
    <w:name w:val="ListLabel 38"/>
    <w:rPr>
      <w:rFonts w:cs="Courier New"/>
    </w:rPr>
  </w:style>
  <w:style w:type="character" w:customStyle="1" w:styleId="ListLabel37">
    <w:name w:val="ListLabel 37"/>
    <w:rPr>
      <w:rFonts w:cs="Courier New"/>
    </w:rPr>
  </w:style>
  <w:style w:type="character" w:customStyle="1" w:styleId="ListLabel36">
    <w:name w:val="ListLabel 36"/>
    <w:rPr>
      <w:rFonts w:eastAsia="Calibri" w:cs="Times New Roman"/>
    </w:rPr>
  </w:style>
  <w:style w:type="character" w:customStyle="1" w:styleId="ListLabel35">
    <w:name w:val="ListLabel 35"/>
    <w:rPr>
      <w:rFonts w:cs="Courier New"/>
    </w:rPr>
  </w:style>
  <w:style w:type="character" w:customStyle="1" w:styleId="ListLabel34">
    <w:name w:val="ListLabel 34"/>
    <w:rPr>
      <w:rFonts w:cs="Courier New"/>
    </w:rPr>
  </w:style>
  <w:style w:type="character" w:customStyle="1" w:styleId="ListLabel33">
    <w:name w:val="ListLabel 33"/>
    <w:rPr>
      <w:rFonts w:cs="Courier New"/>
    </w:rPr>
  </w:style>
  <w:style w:type="character" w:customStyle="1" w:styleId="ListLabel32">
    <w:name w:val="ListLabel 32"/>
    <w:rPr>
      <w:rFonts w:cs="Courier New"/>
    </w:rPr>
  </w:style>
  <w:style w:type="character" w:customStyle="1" w:styleId="ListLabel31">
    <w:name w:val="ListLabel 31"/>
    <w:rPr>
      <w:rFonts w:cs="Courier New"/>
    </w:rPr>
  </w:style>
  <w:style w:type="character" w:customStyle="1" w:styleId="ListLabel30">
    <w:name w:val="ListLabel 30"/>
    <w:rPr>
      <w:rFonts w:cs="Courier New"/>
    </w:rPr>
  </w:style>
  <w:style w:type="character" w:customStyle="1" w:styleId="ListLabel29">
    <w:name w:val="ListLabel 29"/>
    <w:rPr>
      <w:rFonts w:cs="Courier New"/>
    </w:rPr>
  </w:style>
  <w:style w:type="character" w:customStyle="1" w:styleId="ListLabel28">
    <w:name w:val="ListLabel 28"/>
    <w:rPr>
      <w:rFonts w:cs="Courier New"/>
    </w:rPr>
  </w:style>
  <w:style w:type="character" w:customStyle="1" w:styleId="ListLabel27">
    <w:name w:val="ListLabel 27"/>
    <w:rPr>
      <w:rFonts w:cs="Courier New"/>
    </w:rPr>
  </w:style>
  <w:style w:type="character" w:customStyle="1" w:styleId="ListLabel26">
    <w:name w:val="ListLabel 26"/>
    <w:rPr>
      <w:rFonts w:eastAsia="Calibri" w:cs="Arial"/>
    </w:rPr>
  </w:style>
  <w:style w:type="character" w:customStyle="1" w:styleId="ListLabel25">
    <w:name w:val="ListLabel 25"/>
    <w:rPr>
      <w:rFonts w:cs="Courier New"/>
    </w:rPr>
  </w:style>
  <w:style w:type="character" w:customStyle="1" w:styleId="ListLabel24">
    <w:name w:val="ListLabel 24"/>
    <w:rPr>
      <w:rFonts w:cs="Courier New"/>
    </w:rPr>
  </w:style>
  <w:style w:type="character" w:customStyle="1" w:styleId="ListLabel23">
    <w:name w:val="ListLabel 23"/>
    <w:rPr>
      <w:rFonts w:cs="Courier New"/>
    </w:rPr>
  </w:style>
  <w:style w:type="character" w:customStyle="1" w:styleId="ListLabel22">
    <w:name w:val="ListLabel 22"/>
    <w:rPr>
      <w:rFonts w:cs="Courier New"/>
    </w:rPr>
  </w:style>
  <w:style w:type="character" w:customStyle="1" w:styleId="ListLabel21">
    <w:name w:val="ListLabel 21"/>
    <w:rPr>
      <w:rFonts w:cs="Courier New"/>
    </w:rPr>
  </w:style>
  <w:style w:type="character" w:customStyle="1" w:styleId="ListLabel20">
    <w:name w:val="ListLabel 20"/>
    <w:rPr>
      <w:rFonts w:cs="Courier New"/>
    </w:rPr>
  </w:style>
  <w:style w:type="character" w:customStyle="1" w:styleId="ListLabel19">
    <w:name w:val="ListLabel 19"/>
    <w:rPr>
      <w:rFonts w:eastAsia="Calibri" w:cs="Arial"/>
    </w:rPr>
  </w:style>
  <w:style w:type="character" w:customStyle="1" w:styleId="ListLabel18">
    <w:name w:val="ListLabel 18"/>
    <w:rPr>
      <w:rFonts w:cs="Arial"/>
      <w:color w:val="000000"/>
    </w:rPr>
  </w:style>
  <w:style w:type="character" w:customStyle="1" w:styleId="ListLabel17">
    <w:name w:val="ListLabel 17"/>
    <w:rPr>
      <w:rFonts w:eastAsia="Calibri" w:cs="Times New Roman"/>
    </w:rPr>
  </w:style>
  <w:style w:type="character" w:customStyle="1" w:styleId="ListLabel16">
    <w:name w:val="ListLabel 16"/>
    <w:rPr>
      <w:rFonts w:cs="Courier New"/>
    </w:rPr>
  </w:style>
  <w:style w:type="character" w:customStyle="1" w:styleId="ListLabel15">
    <w:name w:val="ListLabel 15"/>
    <w:rPr>
      <w:rFonts w:cs="Courier New"/>
    </w:rPr>
  </w:style>
  <w:style w:type="character" w:customStyle="1" w:styleId="ListLabel14">
    <w:name w:val="ListLabel 14"/>
    <w:rPr>
      <w:rFonts w:cs="Courier New"/>
    </w:rPr>
  </w:style>
  <w:style w:type="character" w:customStyle="1" w:styleId="ListLabel13">
    <w:name w:val="ListLabel 13"/>
    <w:rPr>
      <w:rFonts w:cs="Courier New"/>
    </w:rPr>
  </w:style>
  <w:style w:type="character" w:customStyle="1" w:styleId="ListLabel12">
    <w:name w:val="ListLabel 12"/>
    <w:rPr>
      <w:rFonts w:cs="Courier New"/>
    </w:rPr>
  </w:style>
  <w:style w:type="character" w:customStyle="1" w:styleId="ListLabel11">
    <w:name w:val="ListLabel 11"/>
    <w:rPr>
      <w:rFonts w:cs="Courier New"/>
    </w:rPr>
  </w:style>
  <w:style w:type="character" w:customStyle="1" w:styleId="ListLabel10">
    <w:name w:val="ListLabel 10"/>
    <w:rPr>
      <w:rFonts w:cs="Courier New"/>
    </w:rPr>
  </w:style>
  <w:style w:type="character" w:customStyle="1" w:styleId="ListLabel9">
    <w:name w:val="ListLabel 9"/>
    <w:rPr>
      <w:rFonts w:cs="Courier New"/>
    </w:rPr>
  </w:style>
  <w:style w:type="character" w:customStyle="1" w:styleId="ListLabel8">
    <w:name w:val="ListLabel 8"/>
    <w:rPr>
      <w:rFonts w:cs="Courier New"/>
    </w:rPr>
  </w:style>
  <w:style w:type="character" w:customStyle="1" w:styleId="ListLabel7">
    <w:name w:val="ListLabel 7"/>
    <w:rPr>
      <w:rFonts w:eastAsia="Times New Roman" w:cs="Times New Roman"/>
    </w:rPr>
  </w:style>
  <w:style w:type="character" w:customStyle="1" w:styleId="ListLabel6">
    <w:name w:val="ListLabel 6"/>
    <w:rPr>
      <w:rFonts w:cs="Courier New"/>
    </w:rPr>
  </w:style>
  <w:style w:type="character" w:customStyle="1" w:styleId="ListLabel5">
    <w:name w:val="ListLabel 5"/>
    <w:rPr>
      <w:rFonts w:cs="Courier New"/>
    </w:rPr>
  </w:style>
  <w:style w:type="character" w:customStyle="1" w:styleId="ListLabel4">
    <w:name w:val="ListLabel 4"/>
    <w:rPr>
      <w:rFonts w:cs="Courier New"/>
    </w:rPr>
  </w:style>
  <w:style w:type="character" w:customStyle="1" w:styleId="ListLabel3">
    <w:name w:val="ListLabel 3"/>
    <w:rPr>
      <w:rFonts w:cs="Courier New"/>
    </w:rPr>
  </w:style>
  <w:style w:type="character" w:customStyle="1" w:styleId="ListLabel2">
    <w:name w:val="ListLabel 2"/>
    <w:rPr>
      <w:rFonts w:cs="Courier New"/>
    </w:rPr>
  </w:style>
  <w:style w:type="character" w:customStyle="1" w:styleId="ListLabel1">
    <w:name w:val="ListLabel 1"/>
    <w:rPr>
      <w:rFonts w:cs="Courier New"/>
    </w:rPr>
  </w:style>
  <w:style w:type="character" w:customStyle="1" w:styleId="TextodegloboCar">
    <w:name w:val="Texto de globo Car"/>
    <w:rPr>
      <w:rFonts w:ascii="Tahoma" w:hAnsi="Tahoma" w:cs="Tahoma"/>
      <w:sz w:val="16"/>
      <w:szCs w:val="16"/>
    </w:rPr>
  </w:style>
  <w:style w:type="character" w:customStyle="1" w:styleId="SinespaciadoCar">
    <w:name w:val="Sin espaciado Car"/>
    <w:basedOn w:val="Fuentedeprrafopredeter2"/>
  </w:style>
  <w:style w:type="character" w:customStyle="1" w:styleId="Ttulo1Car">
    <w:name w:val="Título 1 Car"/>
    <w:rPr>
      <w:rFonts w:ascii="Cambria" w:eastAsia="Noto Sans CJK SC Regular" w:hAnsi="Cambria" w:cs="FreeSans"/>
      <w:b/>
      <w:bCs/>
      <w:color w:val="365F91"/>
      <w:sz w:val="28"/>
      <w:szCs w:val="28"/>
    </w:rPr>
  </w:style>
  <w:style w:type="character" w:customStyle="1" w:styleId="Hipervnculovisitado1">
    <w:name w:val="Hipervínculo visitado1"/>
    <w:rPr>
      <w:color w:val="800080"/>
      <w:u w:val="single"/>
    </w:rPr>
  </w:style>
  <w:style w:type="character" w:styleId="nfasis">
    <w:name w:val="Emphasis"/>
    <w:qFormat/>
    <w:rPr>
      <w:i/>
      <w:iCs/>
    </w:rPr>
  </w:style>
  <w:style w:type="character" w:styleId="Hipervnculo">
    <w:name w:val="Hyperlink"/>
    <w:rPr>
      <w:color w:val="0000FF"/>
      <w:u w:val="single"/>
    </w:rPr>
  </w:style>
  <w:style w:type="character" w:customStyle="1" w:styleId="apple-converted-space">
    <w:name w:val="apple-converted-space"/>
    <w:basedOn w:val="Fuentedeprrafopredeter2"/>
  </w:style>
  <w:style w:type="character" w:customStyle="1" w:styleId="apple-style-span">
    <w:name w:val="apple-style-span"/>
    <w:basedOn w:val="Fuentedeprrafopredeter2"/>
  </w:style>
  <w:style w:type="character" w:customStyle="1" w:styleId="ListLabel67">
    <w:name w:val="ListLabel 67"/>
    <w:rPr>
      <w:rFonts w:cs="Courier New"/>
    </w:rPr>
  </w:style>
  <w:style w:type="character" w:customStyle="1" w:styleId="ListLabel66">
    <w:name w:val="ListLabel 66"/>
    <w:rPr>
      <w:rFonts w:cs="Courier New"/>
    </w:rPr>
  </w:style>
  <w:style w:type="character" w:customStyle="1" w:styleId="ListLabel65">
    <w:name w:val="ListLabel 65"/>
    <w:rPr>
      <w:rFonts w:cs="Courier New"/>
    </w:rPr>
  </w:style>
  <w:style w:type="character" w:customStyle="1" w:styleId="ListLabel64">
    <w:name w:val="ListLabel 64"/>
    <w:rPr>
      <w:rFonts w:eastAsia="Calibri" w:cs="Times New Roman"/>
    </w:rPr>
  </w:style>
  <w:style w:type="character" w:customStyle="1" w:styleId="ListLabel63">
    <w:name w:val="ListLabel 63"/>
    <w:rPr>
      <w:rFonts w:cs="Courier New"/>
    </w:rPr>
  </w:style>
  <w:style w:type="character" w:customStyle="1" w:styleId="ListLabel62">
    <w:name w:val="ListLabel 62"/>
    <w:rPr>
      <w:rFonts w:cs="Courier New"/>
    </w:rPr>
  </w:style>
  <w:style w:type="character" w:customStyle="1" w:styleId="Heading3Char">
    <w:name w:val="Heading 3 Char"/>
    <w:rPr>
      <w:rFonts w:ascii="Cambria" w:eastAsia="Times New Roman" w:hAnsi="Cambria" w:cs="Times New Roman"/>
      <w:b/>
      <w:bCs/>
      <w:color w:val="4F81BD"/>
      <w:sz w:val="24"/>
      <w:szCs w:val="24"/>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SubtitleChar">
    <w:name w:val="Subtitle Char"/>
    <w:rPr>
      <w:rFonts w:ascii="Cambria" w:eastAsia="Times New Roman" w:hAnsi="Cambria" w:cs="Times New Roman"/>
      <w:b/>
      <w:i/>
      <w:iCs/>
      <w:color w:val="4F81BD"/>
      <w:spacing w:val="15"/>
      <w:sz w:val="28"/>
      <w:szCs w:val="24"/>
    </w:rPr>
  </w:style>
  <w:style w:type="character" w:customStyle="1" w:styleId="TitleChar">
    <w:name w:val="Title Char"/>
    <w:rPr>
      <w:rFonts w:ascii="Cambria" w:eastAsia="Times New Roman" w:hAnsi="Cambria" w:cs="Times New Roman"/>
      <w:color w:val="17365D"/>
      <w:spacing w:val="5"/>
      <w:kern w:val="1"/>
      <w:sz w:val="52"/>
      <w:szCs w:val="52"/>
    </w:rPr>
  </w:style>
  <w:style w:type="character" w:customStyle="1" w:styleId="BalloonTextChar">
    <w:name w:val="Balloon Text Char"/>
    <w:rPr>
      <w:rFonts w:ascii="Tahoma" w:hAnsi="Tahoma" w:cs="Tahoma"/>
      <w:sz w:val="16"/>
      <w:szCs w:val="16"/>
    </w:rPr>
  </w:style>
  <w:style w:type="character" w:customStyle="1" w:styleId="nfasissutil1">
    <w:name w:val="Énfasis sutil1"/>
    <w:rPr>
      <w:i/>
      <w:iCs/>
      <w:color w:val="808080"/>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Nmerodepgina1">
    <w:name w:val="Número de página1"/>
    <w:basedOn w:val="Fuentedeprrafopredeter2"/>
  </w:style>
  <w:style w:type="paragraph" w:customStyle="1" w:styleId="Ttulo10">
    <w:name w:val="Título1"/>
    <w:basedOn w:val="Normal"/>
    <w:next w:val="Textoindependiente"/>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iedepgina">
    <w:name w:val="footer"/>
    <w:basedOn w:val="Normal"/>
    <w:pPr>
      <w:tabs>
        <w:tab w:val="center" w:pos="4419"/>
        <w:tab w:val="right" w:pos="8838"/>
      </w:tabs>
    </w:pPr>
  </w:style>
  <w:style w:type="paragraph" w:customStyle="1" w:styleId="Contenidodelmarco">
    <w:name w:val="Contenido del marco"/>
    <w:basedOn w:val="Normal"/>
  </w:style>
  <w:style w:type="paragraph" w:styleId="Encabezado">
    <w:name w:val="header"/>
    <w:basedOn w:val="Normal"/>
    <w:pPr>
      <w:suppressLineNumbers/>
      <w:tabs>
        <w:tab w:val="center" w:pos="4252"/>
        <w:tab w:val="right" w:pos="8504"/>
      </w:tabs>
    </w:pPr>
  </w:style>
  <w:style w:type="paragraph" w:customStyle="1" w:styleId="Prrafodelista1">
    <w:name w:val="Párrafo de lista1"/>
    <w:basedOn w:val="Normal"/>
    <w:pPr>
      <w:spacing w:after="0"/>
      <w:ind w:left="720"/>
      <w:contextualSpacing/>
    </w:pPr>
  </w:style>
  <w:style w:type="paragraph" w:customStyle="1" w:styleId="Textodeglobo1">
    <w:name w:val="Texto de globo1"/>
    <w:basedOn w:val="Normal"/>
    <w:pPr>
      <w:spacing w:after="0" w:line="240" w:lineRule="auto"/>
    </w:pPr>
    <w:rPr>
      <w:rFonts w:ascii="Tahoma" w:hAnsi="Tahoma" w:cs="Tahoma"/>
      <w:sz w:val="16"/>
      <w:szCs w:val="16"/>
    </w:rPr>
  </w:style>
  <w:style w:type="paragraph" w:styleId="NormalWeb">
    <w:name w:val="Normal (Web)"/>
    <w:basedOn w:val="Normal"/>
    <w:pPr>
      <w:spacing w:before="280" w:after="280" w:line="240" w:lineRule="auto"/>
    </w:pPr>
    <w:rPr>
      <w:rFonts w:ascii="Times New Roman" w:eastAsia="Times New Roman" w:hAnsi="Times New Roman"/>
      <w:sz w:val="24"/>
      <w:szCs w:val="24"/>
      <w:lang w:eastAsia="es-AR"/>
    </w:rPr>
  </w:style>
  <w:style w:type="paragraph" w:customStyle="1" w:styleId="Sinespaciado1">
    <w:name w:val="Sin espaciado1"/>
    <w:pPr>
      <w:suppressAutoHyphens/>
    </w:pPr>
    <w:rPr>
      <w:rFonts w:ascii="Liberation Serif" w:eastAsia="Noto Sans CJK SC Regular" w:hAnsi="Liberation Serif" w:cs="FreeSans"/>
      <w:kern w:val="1"/>
      <w:sz w:val="24"/>
      <w:szCs w:val="24"/>
      <w:lang w:eastAsia="zh-CN" w:bidi="hi-IN"/>
    </w:rPr>
  </w:style>
  <w:style w:type="paragraph" w:customStyle="1" w:styleId="Contenidodelatabla">
    <w:name w:val="Contenido de la tabla"/>
    <w:basedOn w:val="Normal"/>
  </w:style>
  <w:style w:type="paragraph" w:styleId="TDC2">
    <w:name w:val="toc 2"/>
    <w:basedOn w:val="Normal"/>
    <w:next w:val="Normal"/>
    <w:pPr>
      <w:tabs>
        <w:tab w:val="left" w:pos="1134"/>
        <w:tab w:val="right" w:leader="dot" w:pos="9017"/>
      </w:tabs>
      <w:spacing w:after="100"/>
      <w:ind w:left="240"/>
    </w:pPr>
  </w:style>
  <w:style w:type="paragraph" w:styleId="TDC1">
    <w:name w:val="toc 1"/>
    <w:basedOn w:val="Normal"/>
    <w:next w:val="Normal"/>
    <w:pPr>
      <w:spacing w:after="100"/>
    </w:pPr>
  </w:style>
  <w:style w:type="paragraph" w:customStyle="1" w:styleId="TtuloTDC1">
    <w:name w:val="Título TDC1"/>
    <w:basedOn w:val="Ttulo1"/>
    <w:next w:val="Normal"/>
    <w:rPr>
      <w:rFonts w:eastAsia="Times New Roman" w:cs="Times New Roman"/>
      <w:kern w:val="0"/>
    </w:rPr>
  </w:style>
  <w:style w:type="paragraph" w:styleId="Subttulo">
    <w:name w:val="Subtitle"/>
    <w:basedOn w:val="Normal"/>
    <w:next w:val="Normal"/>
    <w:qFormat/>
    <w:rPr>
      <w:rFonts w:ascii="Cambria" w:eastAsia="Times New Roman" w:hAnsi="Cambria"/>
      <w:b/>
      <w:i/>
      <w:iCs/>
      <w:color w:val="4F81BD"/>
      <w:spacing w:val="15"/>
      <w:sz w:val="28"/>
    </w:rPr>
  </w:style>
  <w:style w:type="paragraph" w:styleId="Ttulo">
    <w:name w:val="Title"/>
    <w:basedOn w:val="Normal"/>
    <w:next w:val="Normal"/>
    <w:qFormat/>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olor w:val="17365D"/>
      <w:spacing w:val="5"/>
      <w:sz w:val="52"/>
      <w:szCs w:val="52"/>
    </w:rPr>
  </w:style>
  <w:style w:type="paragraph" w:customStyle="1" w:styleId="preguntastps">
    <w:name w:val="preguntas tps"/>
    <w:basedOn w:val="Normal"/>
    <w:link w:val="preguntastpsCar"/>
    <w:qFormat/>
    <w:rsid w:val="00281C94"/>
    <w:pPr>
      <w:numPr>
        <w:numId w:val="5"/>
      </w:numPr>
      <w:suppressAutoHyphens w:val="0"/>
      <w:spacing w:after="0" w:line="240" w:lineRule="auto"/>
      <w:contextualSpacing/>
    </w:pPr>
    <w:rPr>
      <w:b/>
      <w:lang w:val="es-ES_tradnl"/>
    </w:rPr>
  </w:style>
  <w:style w:type="character" w:customStyle="1" w:styleId="preguntastpsCar">
    <w:name w:val="preguntas tps Car"/>
    <w:link w:val="preguntastps"/>
    <w:rsid w:val="00281C94"/>
    <w:rPr>
      <w:rFonts w:ascii="Calibri" w:eastAsia="Calibri" w:hAnsi="Calibri"/>
      <w:b/>
      <w:kern w:val="1"/>
      <w:sz w:val="22"/>
      <w:szCs w:val="22"/>
      <w:lang w:val="es-ES_tradnl" w:eastAsia="zh-CN"/>
    </w:rPr>
  </w:style>
  <w:style w:type="paragraph" w:styleId="Prrafodelista">
    <w:name w:val="List Paragraph"/>
    <w:basedOn w:val="Normal"/>
    <w:uiPriority w:val="34"/>
    <w:qFormat/>
    <w:rsid w:val="004F3E03"/>
    <w:pPr>
      <w:suppressAutoHyphens w:val="0"/>
      <w:spacing w:after="160" w:line="256" w:lineRule="auto"/>
      <w:ind w:left="720"/>
      <w:contextualSpacing/>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42662">
      <w:bodyDiv w:val="1"/>
      <w:marLeft w:val="0"/>
      <w:marRight w:val="0"/>
      <w:marTop w:val="0"/>
      <w:marBottom w:val="0"/>
      <w:divBdr>
        <w:top w:val="none" w:sz="0" w:space="0" w:color="auto"/>
        <w:left w:val="none" w:sz="0" w:space="0" w:color="auto"/>
        <w:bottom w:val="none" w:sz="0" w:space="0" w:color="auto"/>
        <w:right w:val="none" w:sz="0" w:space="0" w:color="auto"/>
      </w:divBdr>
    </w:div>
    <w:div w:id="423887112">
      <w:bodyDiv w:val="1"/>
      <w:marLeft w:val="0"/>
      <w:marRight w:val="0"/>
      <w:marTop w:val="0"/>
      <w:marBottom w:val="0"/>
      <w:divBdr>
        <w:top w:val="none" w:sz="0" w:space="0" w:color="auto"/>
        <w:left w:val="none" w:sz="0" w:space="0" w:color="auto"/>
        <w:bottom w:val="none" w:sz="0" w:space="0" w:color="auto"/>
        <w:right w:val="none" w:sz="0" w:space="0" w:color="auto"/>
      </w:divBdr>
    </w:div>
    <w:div w:id="452677602">
      <w:bodyDiv w:val="1"/>
      <w:marLeft w:val="0"/>
      <w:marRight w:val="0"/>
      <w:marTop w:val="0"/>
      <w:marBottom w:val="0"/>
      <w:divBdr>
        <w:top w:val="none" w:sz="0" w:space="0" w:color="auto"/>
        <w:left w:val="none" w:sz="0" w:space="0" w:color="auto"/>
        <w:bottom w:val="none" w:sz="0" w:space="0" w:color="auto"/>
        <w:right w:val="none" w:sz="0" w:space="0" w:color="auto"/>
      </w:divBdr>
    </w:div>
    <w:div w:id="574245789">
      <w:bodyDiv w:val="1"/>
      <w:marLeft w:val="0"/>
      <w:marRight w:val="0"/>
      <w:marTop w:val="0"/>
      <w:marBottom w:val="0"/>
      <w:divBdr>
        <w:top w:val="none" w:sz="0" w:space="0" w:color="auto"/>
        <w:left w:val="none" w:sz="0" w:space="0" w:color="auto"/>
        <w:bottom w:val="none" w:sz="0" w:space="0" w:color="auto"/>
        <w:right w:val="none" w:sz="0" w:space="0" w:color="auto"/>
      </w:divBdr>
    </w:div>
    <w:div w:id="628976570">
      <w:bodyDiv w:val="1"/>
      <w:marLeft w:val="0"/>
      <w:marRight w:val="0"/>
      <w:marTop w:val="0"/>
      <w:marBottom w:val="0"/>
      <w:divBdr>
        <w:top w:val="none" w:sz="0" w:space="0" w:color="auto"/>
        <w:left w:val="none" w:sz="0" w:space="0" w:color="auto"/>
        <w:bottom w:val="none" w:sz="0" w:space="0" w:color="auto"/>
        <w:right w:val="none" w:sz="0" w:space="0" w:color="auto"/>
      </w:divBdr>
    </w:div>
    <w:div w:id="760369038">
      <w:bodyDiv w:val="1"/>
      <w:marLeft w:val="0"/>
      <w:marRight w:val="0"/>
      <w:marTop w:val="0"/>
      <w:marBottom w:val="0"/>
      <w:divBdr>
        <w:top w:val="none" w:sz="0" w:space="0" w:color="auto"/>
        <w:left w:val="none" w:sz="0" w:space="0" w:color="auto"/>
        <w:bottom w:val="none" w:sz="0" w:space="0" w:color="auto"/>
        <w:right w:val="none" w:sz="0" w:space="0" w:color="auto"/>
      </w:divBdr>
    </w:div>
    <w:div w:id="868564809">
      <w:bodyDiv w:val="1"/>
      <w:marLeft w:val="0"/>
      <w:marRight w:val="0"/>
      <w:marTop w:val="0"/>
      <w:marBottom w:val="0"/>
      <w:divBdr>
        <w:top w:val="none" w:sz="0" w:space="0" w:color="auto"/>
        <w:left w:val="none" w:sz="0" w:space="0" w:color="auto"/>
        <w:bottom w:val="none" w:sz="0" w:space="0" w:color="auto"/>
        <w:right w:val="none" w:sz="0" w:space="0" w:color="auto"/>
      </w:divBdr>
    </w:div>
    <w:div w:id="940719212">
      <w:bodyDiv w:val="1"/>
      <w:marLeft w:val="0"/>
      <w:marRight w:val="0"/>
      <w:marTop w:val="0"/>
      <w:marBottom w:val="0"/>
      <w:divBdr>
        <w:top w:val="none" w:sz="0" w:space="0" w:color="auto"/>
        <w:left w:val="none" w:sz="0" w:space="0" w:color="auto"/>
        <w:bottom w:val="none" w:sz="0" w:space="0" w:color="auto"/>
        <w:right w:val="none" w:sz="0" w:space="0" w:color="auto"/>
      </w:divBdr>
    </w:div>
    <w:div w:id="953945087">
      <w:bodyDiv w:val="1"/>
      <w:marLeft w:val="0"/>
      <w:marRight w:val="0"/>
      <w:marTop w:val="0"/>
      <w:marBottom w:val="0"/>
      <w:divBdr>
        <w:top w:val="none" w:sz="0" w:space="0" w:color="auto"/>
        <w:left w:val="none" w:sz="0" w:space="0" w:color="auto"/>
        <w:bottom w:val="none" w:sz="0" w:space="0" w:color="auto"/>
        <w:right w:val="none" w:sz="0" w:space="0" w:color="auto"/>
      </w:divBdr>
    </w:div>
    <w:div w:id="1065224148">
      <w:bodyDiv w:val="1"/>
      <w:marLeft w:val="0"/>
      <w:marRight w:val="0"/>
      <w:marTop w:val="0"/>
      <w:marBottom w:val="0"/>
      <w:divBdr>
        <w:top w:val="none" w:sz="0" w:space="0" w:color="auto"/>
        <w:left w:val="none" w:sz="0" w:space="0" w:color="auto"/>
        <w:bottom w:val="none" w:sz="0" w:space="0" w:color="auto"/>
        <w:right w:val="none" w:sz="0" w:space="0" w:color="auto"/>
      </w:divBdr>
    </w:div>
    <w:div w:id="1200125410">
      <w:bodyDiv w:val="1"/>
      <w:marLeft w:val="0"/>
      <w:marRight w:val="0"/>
      <w:marTop w:val="0"/>
      <w:marBottom w:val="0"/>
      <w:divBdr>
        <w:top w:val="none" w:sz="0" w:space="0" w:color="auto"/>
        <w:left w:val="none" w:sz="0" w:space="0" w:color="auto"/>
        <w:bottom w:val="none" w:sz="0" w:space="0" w:color="auto"/>
        <w:right w:val="none" w:sz="0" w:space="0" w:color="auto"/>
      </w:divBdr>
    </w:div>
    <w:div w:id="1277980052">
      <w:bodyDiv w:val="1"/>
      <w:marLeft w:val="0"/>
      <w:marRight w:val="0"/>
      <w:marTop w:val="0"/>
      <w:marBottom w:val="0"/>
      <w:divBdr>
        <w:top w:val="none" w:sz="0" w:space="0" w:color="auto"/>
        <w:left w:val="none" w:sz="0" w:space="0" w:color="auto"/>
        <w:bottom w:val="none" w:sz="0" w:space="0" w:color="auto"/>
        <w:right w:val="none" w:sz="0" w:space="0" w:color="auto"/>
      </w:divBdr>
    </w:div>
    <w:div w:id="1455324874">
      <w:bodyDiv w:val="1"/>
      <w:marLeft w:val="0"/>
      <w:marRight w:val="0"/>
      <w:marTop w:val="0"/>
      <w:marBottom w:val="0"/>
      <w:divBdr>
        <w:top w:val="none" w:sz="0" w:space="0" w:color="auto"/>
        <w:left w:val="none" w:sz="0" w:space="0" w:color="auto"/>
        <w:bottom w:val="none" w:sz="0" w:space="0" w:color="auto"/>
        <w:right w:val="none" w:sz="0" w:space="0" w:color="auto"/>
      </w:divBdr>
    </w:div>
    <w:div w:id="1470585103">
      <w:bodyDiv w:val="1"/>
      <w:marLeft w:val="0"/>
      <w:marRight w:val="0"/>
      <w:marTop w:val="0"/>
      <w:marBottom w:val="0"/>
      <w:divBdr>
        <w:top w:val="none" w:sz="0" w:space="0" w:color="auto"/>
        <w:left w:val="none" w:sz="0" w:space="0" w:color="auto"/>
        <w:bottom w:val="none" w:sz="0" w:space="0" w:color="auto"/>
        <w:right w:val="none" w:sz="0" w:space="0" w:color="auto"/>
      </w:divBdr>
    </w:div>
    <w:div w:id="1480730947">
      <w:bodyDiv w:val="1"/>
      <w:marLeft w:val="0"/>
      <w:marRight w:val="0"/>
      <w:marTop w:val="0"/>
      <w:marBottom w:val="0"/>
      <w:divBdr>
        <w:top w:val="none" w:sz="0" w:space="0" w:color="auto"/>
        <w:left w:val="none" w:sz="0" w:space="0" w:color="auto"/>
        <w:bottom w:val="none" w:sz="0" w:space="0" w:color="auto"/>
        <w:right w:val="none" w:sz="0" w:space="0" w:color="auto"/>
      </w:divBdr>
    </w:div>
    <w:div w:id="1564566508">
      <w:bodyDiv w:val="1"/>
      <w:marLeft w:val="0"/>
      <w:marRight w:val="0"/>
      <w:marTop w:val="0"/>
      <w:marBottom w:val="0"/>
      <w:divBdr>
        <w:top w:val="none" w:sz="0" w:space="0" w:color="auto"/>
        <w:left w:val="none" w:sz="0" w:space="0" w:color="auto"/>
        <w:bottom w:val="none" w:sz="0" w:space="0" w:color="auto"/>
        <w:right w:val="none" w:sz="0" w:space="0" w:color="auto"/>
      </w:divBdr>
    </w:div>
    <w:div w:id="1666202559">
      <w:bodyDiv w:val="1"/>
      <w:marLeft w:val="0"/>
      <w:marRight w:val="0"/>
      <w:marTop w:val="0"/>
      <w:marBottom w:val="0"/>
      <w:divBdr>
        <w:top w:val="none" w:sz="0" w:space="0" w:color="auto"/>
        <w:left w:val="none" w:sz="0" w:space="0" w:color="auto"/>
        <w:bottom w:val="none" w:sz="0" w:space="0" w:color="auto"/>
        <w:right w:val="none" w:sz="0" w:space="0" w:color="auto"/>
      </w:divBdr>
    </w:div>
    <w:div w:id="1680738060">
      <w:bodyDiv w:val="1"/>
      <w:marLeft w:val="0"/>
      <w:marRight w:val="0"/>
      <w:marTop w:val="0"/>
      <w:marBottom w:val="0"/>
      <w:divBdr>
        <w:top w:val="none" w:sz="0" w:space="0" w:color="auto"/>
        <w:left w:val="none" w:sz="0" w:space="0" w:color="auto"/>
        <w:bottom w:val="none" w:sz="0" w:space="0" w:color="auto"/>
        <w:right w:val="none" w:sz="0" w:space="0" w:color="auto"/>
      </w:divBdr>
    </w:div>
    <w:div w:id="1831024709">
      <w:bodyDiv w:val="1"/>
      <w:marLeft w:val="0"/>
      <w:marRight w:val="0"/>
      <w:marTop w:val="0"/>
      <w:marBottom w:val="0"/>
      <w:divBdr>
        <w:top w:val="none" w:sz="0" w:space="0" w:color="auto"/>
        <w:left w:val="none" w:sz="0" w:space="0" w:color="auto"/>
        <w:bottom w:val="none" w:sz="0" w:space="0" w:color="auto"/>
        <w:right w:val="none" w:sz="0" w:space="0" w:color="auto"/>
      </w:divBdr>
    </w:div>
    <w:div w:id="20727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3</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Clau Rocchio</cp:lastModifiedBy>
  <cp:revision>4</cp:revision>
  <cp:lastPrinted>1900-01-01T03:00:00Z</cp:lastPrinted>
  <dcterms:created xsi:type="dcterms:W3CDTF">2017-05-20T20:36:00Z</dcterms:created>
  <dcterms:modified xsi:type="dcterms:W3CDTF">2017-05-22T01:04:00Z</dcterms:modified>
</cp:coreProperties>
</file>